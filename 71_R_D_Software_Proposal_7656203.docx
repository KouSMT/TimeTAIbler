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6B67" w:rsidRPr="00965D91" w:rsidRDefault="00FD7402">
      <w:pPr>
        <w:pStyle w:val="Title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ajorHAnsi" w:hAnsiTheme="majorHAnsi"/>
          <w:sz w:val="24"/>
          <w:szCs w:val="24"/>
        </w:rPr>
      </w:pPr>
      <w:bookmarkStart w:id="0" w:name="_GoBack"/>
      <w:bookmarkEnd w:id="0"/>
      <w:r>
        <w:rPr>
          <w:rFonts w:asciiTheme="majorHAnsi" w:hAnsiTheme="majorHAnsi"/>
          <w:sz w:val="24"/>
          <w:szCs w:val="24"/>
        </w:rPr>
        <w:t xml:space="preserve">COS30041 </w:t>
      </w:r>
      <w:r w:rsidR="00424C93" w:rsidRPr="00424C93">
        <w:rPr>
          <w:rFonts w:asciiTheme="majorHAnsi" w:hAnsiTheme="majorHAnsi"/>
          <w:sz w:val="24"/>
          <w:szCs w:val="24"/>
        </w:rPr>
        <w:t>Creating Secure and Scalable Software</w:t>
      </w:r>
    </w:p>
    <w:p w:rsidR="001B1124" w:rsidRPr="00B20618" w:rsidRDefault="00782061">
      <w:pPr>
        <w:pStyle w:val="SubTitl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inorHAnsi" w:hAnsiTheme="minorHAnsi"/>
          <w:b/>
          <w:sz w:val="22"/>
        </w:rPr>
      </w:pPr>
      <w:r w:rsidRPr="00B20618">
        <w:rPr>
          <w:rFonts w:asciiTheme="minorHAnsi" w:hAnsiTheme="minorHAnsi"/>
          <w:b/>
          <w:sz w:val="22"/>
        </w:rPr>
        <w:t>Software</w:t>
      </w:r>
      <w:r w:rsidR="000B0683" w:rsidRPr="00B20618">
        <w:rPr>
          <w:rFonts w:asciiTheme="minorHAnsi" w:hAnsiTheme="minorHAnsi"/>
          <w:b/>
          <w:sz w:val="22"/>
        </w:rPr>
        <w:t xml:space="preserve"> </w:t>
      </w:r>
      <w:r w:rsidR="00F342AF" w:rsidRPr="00B20618">
        <w:rPr>
          <w:rFonts w:asciiTheme="minorHAnsi" w:hAnsiTheme="minorHAnsi"/>
          <w:b/>
          <w:sz w:val="22"/>
        </w:rPr>
        <w:t>Proposal</w:t>
      </w:r>
      <w:r w:rsidR="00201AF3" w:rsidRPr="00B20618">
        <w:rPr>
          <w:rFonts w:asciiTheme="minorHAnsi" w:hAnsiTheme="minorHAnsi"/>
          <w:b/>
          <w:sz w:val="22"/>
        </w:rPr>
        <w:t xml:space="preserve"> for Distinction </w:t>
      </w:r>
      <w:r w:rsidRPr="00B20618">
        <w:rPr>
          <w:rFonts w:asciiTheme="minorHAnsi" w:hAnsiTheme="minorHAnsi"/>
          <w:b/>
          <w:sz w:val="22"/>
        </w:rPr>
        <w:t>(D)</w:t>
      </w:r>
    </w:p>
    <w:p w:rsidR="00A11F69" w:rsidRPr="00965D91" w:rsidRDefault="00A11F69" w:rsidP="00201AF3">
      <w:pPr>
        <w:pStyle w:val="Body"/>
        <w:rPr>
          <w:rFonts w:asciiTheme="minorHAnsi" w:hAnsiTheme="minorHAnsi"/>
          <w:b/>
          <w:sz w:val="20"/>
        </w:rPr>
      </w:pPr>
    </w:p>
    <w:p w:rsidR="00931339" w:rsidRPr="00965D91" w:rsidRDefault="00931339" w:rsidP="00201AF3">
      <w:pPr>
        <w:pStyle w:val="Body"/>
        <w:rPr>
          <w:rFonts w:asciiTheme="minorHAnsi" w:hAnsiTheme="minorHAnsi"/>
          <w:b/>
          <w:sz w:val="20"/>
        </w:rPr>
      </w:pPr>
      <w:r w:rsidRPr="00965D91">
        <w:rPr>
          <w:rFonts w:asciiTheme="minorHAnsi" w:hAnsiTheme="minorHAnsi"/>
          <w:b/>
          <w:sz w:val="20"/>
        </w:rPr>
        <w:t>Prepared by:</w:t>
      </w:r>
      <w:r w:rsidR="00201AF3" w:rsidRPr="00965D91">
        <w:rPr>
          <w:rFonts w:asciiTheme="minorHAnsi" w:hAnsiTheme="minorHAnsi"/>
          <w:b/>
          <w:sz w:val="20"/>
        </w:rPr>
        <w:t xml:space="preserve"> </w:t>
      </w:r>
      <w:r w:rsidR="009C497B">
        <w:rPr>
          <w:rFonts w:asciiTheme="minorHAnsi" w:hAnsiTheme="minorHAnsi"/>
          <w:b/>
          <w:sz w:val="20"/>
        </w:rPr>
        <w:t xml:space="preserve">Dennis </w:t>
      </w:r>
      <w:proofErr w:type="spellStart"/>
      <w:r w:rsidR="009C497B">
        <w:rPr>
          <w:rFonts w:asciiTheme="minorHAnsi" w:hAnsiTheme="minorHAnsi"/>
          <w:b/>
          <w:sz w:val="20"/>
        </w:rPr>
        <w:t>Siaril</w:t>
      </w:r>
      <w:proofErr w:type="spellEnd"/>
      <w:r w:rsidR="009C497B">
        <w:rPr>
          <w:rFonts w:asciiTheme="minorHAnsi" w:hAnsiTheme="minorHAnsi"/>
          <w:b/>
          <w:sz w:val="20"/>
        </w:rPr>
        <w:t xml:space="preserve"> (7656203)</w:t>
      </w:r>
    </w:p>
    <w:p w:rsidR="00A11F69" w:rsidRPr="00965D91" w:rsidRDefault="00A11F69" w:rsidP="00931339">
      <w:pPr>
        <w:pStyle w:val="Body"/>
        <w:rPr>
          <w:rFonts w:asciiTheme="minorHAnsi" w:hAnsiTheme="minorHAnsi"/>
          <w:b/>
          <w:sz w:val="20"/>
        </w:rPr>
      </w:pPr>
    </w:p>
    <w:p w:rsidR="00931339" w:rsidRPr="00965D91" w:rsidRDefault="00CD66CB" w:rsidP="00931339">
      <w:pPr>
        <w:pStyle w:val="Body"/>
        <w:rPr>
          <w:rFonts w:asciiTheme="minorHAnsi" w:hAnsiTheme="minorHAnsi"/>
          <w:b/>
          <w:sz w:val="20"/>
        </w:rPr>
      </w:pPr>
      <w:r w:rsidRPr="00965D91">
        <w:rPr>
          <w:rFonts w:asciiTheme="minorHAnsi" w:hAnsiTheme="minorHAnsi"/>
          <w:b/>
          <w:sz w:val="20"/>
        </w:rPr>
        <w:t xml:space="preserve">Intended Grade: </w:t>
      </w:r>
      <w:r w:rsidR="00DB26B6">
        <w:rPr>
          <w:rFonts w:asciiTheme="minorHAnsi" w:hAnsiTheme="minorHAnsi"/>
          <w:b/>
          <w:sz w:val="20"/>
        </w:rPr>
        <w:t>HD</w:t>
      </w:r>
    </w:p>
    <w:p w:rsidR="00A11F69" w:rsidRPr="00965D91" w:rsidRDefault="00A11F69" w:rsidP="00931339">
      <w:pPr>
        <w:pStyle w:val="Body"/>
        <w:rPr>
          <w:rFonts w:asciiTheme="minorHAnsi" w:hAnsiTheme="minorHAnsi"/>
          <w:b/>
          <w:sz w:val="20"/>
        </w:rPr>
      </w:pPr>
    </w:p>
    <w:p w:rsidR="007D0A05" w:rsidRPr="00965D91" w:rsidRDefault="00103171" w:rsidP="00931339">
      <w:pPr>
        <w:pStyle w:val="Body"/>
        <w:rPr>
          <w:rFonts w:asciiTheme="minorHAnsi" w:hAnsiTheme="minorHAnsi"/>
          <w:b/>
          <w:sz w:val="20"/>
        </w:rPr>
      </w:pPr>
      <w:r w:rsidRPr="00965D91">
        <w:rPr>
          <w:rFonts w:asciiTheme="minorHAnsi" w:hAnsiTheme="minorHAnsi"/>
          <w:b/>
          <w:sz w:val="20"/>
        </w:rPr>
        <w:t>Su</w:t>
      </w:r>
      <w:r w:rsidR="003E4632" w:rsidRPr="00965D91">
        <w:rPr>
          <w:rFonts w:asciiTheme="minorHAnsi" w:hAnsiTheme="minorHAnsi"/>
          <w:b/>
          <w:sz w:val="20"/>
        </w:rPr>
        <w:t>bmission for</w:t>
      </w:r>
      <w:r w:rsidR="00FD6531" w:rsidRPr="00965D91">
        <w:rPr>
          <w:rFonts w:asciiTheme="minorHAnsi" w:hAnsiTheme="minorHAnsi"/>
          <w:b/>
          <w:sz w:val="20"/>
        </w:rPr>
        <w:t xml:space="preserve"> Feedback </w:t>
      </w:r>
      <w:r w:rsidR="002B5C6C">
        <w:rPr>
          <w:rFonts w:asciiTheme="minorHAnsi" w:hAnsiTheme="minorHAnsi"/>
          <w:b/>
          <w:sz w:val="20"/>
        </w:rPr>
        <w:t>(Week 6</w:t>
      </w:r>
      <w:r w:rsidR="00B17B19">
        <w:rPr>
          <w:rFonts w:asciiTheme="minorHAnsi" w:hAnsiTheme="minorHAnsi"/>
          <w:b/>
          <w:sz w:val="20"/>
        </w:rPr>
        <w:t xml:space="preserve"> – 7) </w:t>
      </w:r>
      <w:r w:rsidR="00FD6531" w:rsidRPr="00965D91">
        <w:rPr>
          <w:rFonts w:asciiTheme="minorHAnsi" w:hAnsiTheme="minorHAnsi"/>
          <w:b/>
          <w:sz w:val="20"/>
        </w:rPr>
        <w:t>and</w:t>
      </w:r>
      <w:r w:rsidR="003E4632" w:rsidRPr="00965D91">
        <w:rPr>
          <w:rFonts w:asciiTheme="minorHAnsi" w:hAnsiTheme="minorHAnsi"/>
          <w:b/>
          <w:sz w:val="20"/>
        </w:rPr>
        <w:t xml:space="preserve"> </w:t>
      </w:r>
      <w:r w:rsidR="00B17B19">
        <w:rPr>
          <w:rFonts w:asciiTheme="minorHAnsi" w:hAnsiTheme="minorHAnsi"/>
          <w:b/>
          <w:sz w:val="20"/>
        </w:rPr>
        <w:t xml:space="preserve">Final </w:t>
      </w:r>
      <w:r w:rsidR="00782061" w:rsidRPr="00965D91">
        <w:rPr>
          <w:rFonts w:asciiTheme="minorHAnsi" w:hAnsiTheme="minorHAnsi"/>
          <w:b/>
          <w:sz w:val="20"/>
        </w:rPr>
        <w:t>Approval</w:t>
      </w:r>
      <w:r w:rsidR="00B17B19">
        <w:rPr>
          <w:rFonts w:asciiTheme="minorHAnsi" w:hAnsiTheme="minorHAnsi"/>
          <w:b/>
          <w:sz w:val="20"/>
        </w:rPr>
        <w:t xml:space="preserve"> (Week 8, Fri, 5:00pm)</w:t>
      </w:r>
    </w:p>
    <w:p w:rsidR="00103171" w:rsidRPr="00965D91" w:rsidRDefault="00FD6531" w:rsidP="00931339">
      <w:pPr>
        <w:pStyle w:val="Body"/>
        <w:rPr>
          <w:rFonts w:asciiTheme="minorHAnsi" w:hAnsiTheme="minorHAnsi"/>
          <w:b/>
          <w:sz w:val="20"/>
        </w:rPr>
      </w:pPr>
      <w:r w:rsidRPr="00965D91">
        <w:rPr>
          <w:rFonts w:asciiTheme="minorHAnsi" w:hAnsiTheme="minorHAnsi"/>
          <w:b/>
          <w:sz w:val="20"/>
        </w:rPr>
        <w:t>[Note: Based on past experience, it will take at least 2</w:t>
      </w:r>
      <w:r w:rsidR="007D0A05" w:rsidRPr="00965D91">
        <w:rPr>
          <w:rFonts w:asciiTheme="minorHAnsi" w:hAnsiTheme="minorHAnsi"/>
          <w:b/>
          <w:sz w:val="20"/>
        </w:rPr>
        <w:t xml:space="preserve"> to 3</w:t>
      </w:r>
      <w:r w:rsidRPr="00965D91">
        <w:rPr>
          <w:rFonts w:asciiTheme="minorHAnsi" w:hAnsiTheme="minorHAnsi"/>
          <w:b/>
          <w:sz w:val="20"/>
        </w:rPr>
        <w:t xml:space="preserve"> submissions to make it right.</w:t>
      </w:r>
      <w:r w:rsidR="00C41D23" w:rsidRPr="00965D91">
        <w:rPr>
          <w:rFonts w:asciiTheme="minorHAnsi" w:hAnsiTheme="minorHAnsi"/>
          <w:b/>
          <w:sz w:val="20"/>
        </w:rPr>
        <w:t xml:space="preserve"> So, start early</w:t>
      </w:r>
      <w:r w:rsidRPr="00965D91">
        <w:rPr>
          <w:rFonts w:asciiTheme="minorHAnsi" w:hAnsiTheme="minorHAnsi"/>
          <w:b/>
          <w:sz w:val="20"/>
        </w:rPr>
        <w:t>]</w:t>
      </w:r>
    </w:p>
    <w:p w:rsidR="00A11F69" w:rsidRPr="00965D91" w:rsidRDefault="00A11F69" w:rsidP="003E4B0C">
      <w:pPr>
        <w:pStyle w:val="Body"/>
        <w:rPr>
          <w:rFonts w:asciiTheme="minorHAnsi" w:hAnsiTheme="minorHAnsi"/>
          <w:b/>
          <w:sz w:val="20"/>
        </w:rPr>
      </w:pPr>
    </w:p>
    <w:p w:rsidR="003E4B0C" w:rsidRPr="00965D91" w:rsidRDefault="00201AF3" w:rsidP="003E4B0C">
      <w:pPr>
        <w:pStyle w:val="Body"/>
        <w:rPr>
          <w:rFonts w:asciiTheme="minorHAnsi" w:hAnsiTheme="minorHAnsi"/>
          <w:sz w:val="20"/>
        </w:rPr>
      </w:pPr>
      <w:r w:rsidRPr="00965D91">
        <w:rPr>
          <w:rFonts w:asciiTheme="minorHAnsi" w:hAnsiTheme="minorHAnsi"/>
          <w:b/>
          <w:sz w:val="20"/>
        </w:rPr>
        <w:t>Instructions</w:t>
      </w:r>
      <w:r w:rsidR="003E4B0C" w:rsidRPr="00965D91">
        <w:rPr>
          <w:rFonts w:asciiTheme="minorHAnsi" w:hAnsiTheme="minorHAnsi"/>
          <w:sz w:val="20"/>
        </w:rPr>
        <w:t xml:space="preserve"> - This document is for students aiming to achieve Distinction (D) </w:t>
      </w:r>
      <w:r w:rsidR="00FD6531" w:rsidRPr="00965D91">
        <w:rPr>
          <w:rFonts w:asciiTheme="minorHAnsi" w:hAnsiTheme="minorHAnsi"/>
          <w:sz w:val="20"/>
        </w:rPr>
        <w:t>or above</w:t>
      </w:r>
      <w:r w:rsidR="003E4B0C" w:rsidRPr="00965D91">
        <w:rPr>
          <w:rFonts w:asciiTheme="minorHAnsi" w:hAnsiTheme="minorHAnsi"/>
          <w:sz w:val="20"/>
        </w:rPr>
        <w:t>.</w:t>
      </w:r>
    </w:p>
    <w:p w:rsidR="00A11F69" w:rsidRPr="00965D91" w:rsidRDefault="00A11F69" w:rsidP="00931339">
      <w:pPr>
        <w:pStyle w:val="Body"/>
        <w:rPr>
          <w:rFonts w:asciiTheme="minorHAnsi" w:hAnsiTheme="minorHAnsi"/>
          <w:sz w:val="20"/>
        </w:rPr>
      </w:pPr>
    </w:p>
    <w:p w:rsidR="00201AF3" w:rsidRPr="00965D91" w:rsidRDefault="00CB3EE1" w:rsidP="00931339">
      <w:pPr>
        <w:pStyle w:val="Body"/>
        <w:rPr>
          <w:rFonts w:asciiTheme="minorHAnsi" w:hAnsiTheme="minorHAnsi"/>
          <w:sz w:val="20"/>
        </w:rPr>
      </w:pPr>
      <w:r w:rsidRPr="00965D91">
        <w:rPr>
          <w:rFonts w:asciiTheme="minorHAnsi" w:hAnsiTheme="minorHAnsi"/>
          <w:sz w:val="20"/>
        </w:rPr>
        <w:t xml:space="preserve">For </w:t>
      </w:r>
      <w:r w:rsidRPr="00965D91">
        <w:rPr>
          <w:rFonts w:asciiTheme="minorHAnsi" w:hAnsiTheme="minorHAnsi"/>
          <w:b/>
          <w:sz w:val="20"/>
        </w:rPr>
        <w:t>D</w:t>
      </w:r>
      <w:r w:rsidR="006B68C8" w:rsidRPr="00965D91">
        <w:rPr>
          <w:rFonts w:asciiTheme="minorHAnsi" w:hAnsiTheme="minorHAnsi"/>
          <w:sz w:val="20"/>
        </w:rPr>
        <w:t xml:space="preserve"> </w:t>
      </w:r>
      <w:r w:rsidR="006B68C8" w:rsidRPr="00965D91">
        <w:rPr>
          <w:rFonts w:asciiTheme="minorHAnsi" w:hAnsiTheme="minorHAnsi"/>
          <w:b/>
          <w:sz w:val="20"/>
        </w:rPr>
        <w:t>grade</w:t>
      </w:r>
      <w:r w:rsidR="006B68C8" w:rsidRPr="00965D91">
        <w:rPr>
          <w:rFonts w:asciiTheme="minorHAnsi" w:hAnsiTheme="minorHAnsi"/>
          <w:sz w:val="20"/>
        </w:rPr>
        <w:t>,</w:t>
      </w:r>
      <w:r w:rsidRPr="00965D91">
        <w:rPr>
          <w:rFonts w:asciiTheme="minorHAnsi" w:hAnsiTheme="minorHAnsi"/>
          <w:sz w:val="20"/>
        </w:rPr>
        <w:t xml:space="preserve"> </w:t>
      </w:r>
      <w:r w:rsidR="006B68C8" w:rsidRPr="00965D91">
        <w:rPr>
          <w:rFonts w:asciiTheme="minorHAnsi" w:hAnsiTheme="minorHAnsi"/>
          <w:sz w:val="20"/>
        </w:rPr>
        <w:t xml:space="preserve">a student </w:t>
      </w:r>
      <w:r w:rsidRPr="00965D91">
        <w:rPr>
          <w:rFonts w:asciiTheme="minorHAnsi" w:hAnsiTheme="minorHAnsi"/>
          <w:sz w:val="20"/>
        </w:rPr>
        <w:t>need</w:t>
      </w:r>
      <w:r w:rsidR="006B68C8" w:rsidRPr="00965D91">
        <w:rPr>
          <w:rFonts w:asciiTheme="minorHAnsi" w:hAnsiTheme="minorHAnsi"/>
          <w:sz w:val="20"/>
        </w:rPr>
        <w:t>s</w:t>
      </w:r>
      <w:r w:rsidRPr="00965D91">
        <w:rPr>
          <w:rFonts w:asciiTheme="minorHAnsi" w:hAnsiTheme="minorHAnsi"/>
          <w:sz w:val="20"/>
        </w:rPr>
        <w:t xml:space="preserve"> to do a software application that can demonstrate </w:t>
      </w:r>
      <w:r w:rsidR="006B68C8" w:rsidRPr="00965D91">
        <w:rPr>
          <w:rFonts w:asciiTheme="minorHAnsi" w:hAnsiTheme="minorHAnsi"/>
          <w:sz w:val="20"/>
        </w:rPr>
        <w:t xml:space="preserve">their </w:t>
      </w:r>
      <w:r w:rsidRPr="00965D91">
        <w:rPr>
          <w:rFonts w:asciiTheme="minorHAnsi" w:hAnsiTheme="minorHAnsi"/>
          <w:sz w:val="20"/>
        </w:rPr>
        <w:t>skills in developing enterprise application using</w:t>
      </w:r>
      <w:r w:rsidRPr="00965D91">
        <w:rPr>
          <w:rFonts w:asciiTheme="minorHAnsi" w:hAnsiTheme="minorHAnsi"/>
          <w:b/>
          <w:sz w:val="20"/>
        </w:rPr>
        <w:t xml:space="preserve"> a variety of technologies discussed in this subject</w:t>
      </w:r>
      <w:r w:rsidRPr="00965D91">
        <w:rPr>
          <w:rFonts w:asciiTheme="minorHAnsi" w:hAnsiTheme="minorHAnsi"/>
          <w:sz w:val="20"/>
        </w:rPr>
        <w:t xml:space="preserve">. </w:t>
      </w:r>
      <w:r w:rsidR="00482225" w:rsidRPr="00965D91">
        <w:rPr>
          <w:rFonts w:asciiTheme="minorHAnsi" w:hAnsiTheme="minorHAnsi"/>
          <w:sz w:val="20"/>
        </w:rPr>
        <w:t>In judging whether your application will be a</w:t>
      </w:r>
      <w:r w:rsidR="00482225" w:rsidRPr="00965D91">
        <w:rPr>
          <w:rFonts w:asciiTheme="minorHAnsi" w:hAnsiTheme="minorHAnsi"/>
          <w:sz w:val="20"/>
        </w:rPr>
        <w:t>p</w:t>
      </w:r>
      <w:r w:rsidR="00482225" w:rsidRPr="00965D91">
        <w:rPr>
          <w:rFonts w:asciiTheme="minorHAnsi" w:hAnsiTheme="minorHAnsi"/>
          <w:sz w:val="20"/>
        </w:rPr>
        <w:t xml:space="preserve">proved </w:t>
      </w:r>
      <w:r w:rsidRPr="00965D91">
        <w:rPr>
          <w:rFonts w:asciiTheme="minorHAnsi" w:hAnsiTheme="minorHAnsi"/>
          <w:sz w:val="20"/>
        </w:rPr>
        <w:t>or not, the lecturer will be looking into whether the student can utilize various</w:t>
      </w:r>
      <w:r w:rsidR="00E53C67" w:rsidRPr="00965D91">
        <w:rPr>
          <w:rFonts w:asciiTheme="minorHAnsi" w:hAnsiTheme="minorHAnsi"/>
          <w:sz w:val="20"/>
        </w:rPr>
        <w:t xml:space="preserve"> technologies (e.g. as a guide 7</w:t>
      </w:r>
      <w:r w:rsidRPr="00965D91">
        <w:rPr>
          <w:rFonts w:asciiTheme="minorHAnsi" w:hAnsiTheme="minorHAnsi"/>
          <w:sz w:val="20"/>
        </w:rPr>
        <w:t>0%+</w:t>
      </w:r>
      <w:r w:rsidR="00FD6531" w:rsidRPr="00965D91">
        <w:rPr>
          <w:rFonts w:asciiTheme="minorHAnsi" w:hAnsiTheme="minorHAnsi"/>
          <w:sz w:val="20"/>
        </w:rPr>
        <w:t xml:space="preserve"> of those discussed in the subject</w:t>
      </w:r>
      <w:r w:rsidRPr="00965D91">
        <w:rPr>
          <w:rFonts w:asciiTheme="minorHAnsi" w:hAnsiTheme="minorHAnsi"/>
          <w:sz w:val="20"/>
        </w:rPr>
        <w:t>) in the application</w:t>
      </w:r>
      <w:r w:rsidR="00482225" w:rsidRPr="00965D91">
        <w:rPr>
          <w:rFonts w:asciiTheme="minorHAnsi" w:hAnsiTheme="minorHAnsi"/>
          <w:sz w:val="20"/>
        </w:rPr>
        <w:t>.</w:t>
      </w:r>
    </w:p>
    <w:p w:rsidR="00A11F69" w:rsidRPr="00965D91" w:rsidRDefault="00A11F69" w:rsidP="00FD6531">
      <w:pPr>
        <w:pStyle w:val="Body"/>
        <w:rPr>
          <w:rFonts w:asciiTheme="minorHAnsi" w:hAnsiTheme="minorHAnsi"/>
          <w:sz w:val="20"/>
        </w:rPr>
      </w:pPr>
    </w:p>
    <w:p w:rsidR="00CD66CB" w:rsidRPr="00965D91" w:rsidRDefault="00CD66CB" w:rsidP="00FD6531">
      <w:pPr>
        <w:pStyle w:val="Body"/>
        <w:rPr>
          <w:rFonts w:asciiTheme="minorHAnsi" w:hAnsiTheme="minorHAnsi"/>
          <w:sz w:val="20"/>
        </w:rPr>
      </w:pPr>
      <w:r w:rsidRPr="00965D91">
        <w:rPr>
          <w:rFonts w:asciiTheme="minorHAnsi" w:hAnsiTheme="minorHAnsi"/>
          <w:sz w:val="20"/>
        </w:rPr>
        <w:t xml:space="preserve">For </w:t>
      </w:r>
      <w:r w:rsidRPr="00965D91">
        <w:rPr>
          <w:rFonts w:asciiTheme="minorHAnsi" w:hAnsiTheme="minorHAnsi"/>
          <w:b/>
          <w:sz w:val="20"/>
        </w:rPr>
        <w:t>HD</w:t>
      </w:r>
      <w:r w:rsidR="00A11F69" w:rsidRPr="00965D91">
        <w:rPr>
          <w:rFonts w:asciiTheme="minorHAnsi" w:hAnsiTheme="minorHAnsi"/>
          <w:b/>
          <w:sz w:val="20"/>
        </w:rPr>
        <w:t xml:space="preserve"> grade</w:t>
      </w:r>
      <w:r w:rsidRPr="00965D91">
        <w:rPr>
          <w:rFonts w:asciiTheme="minorHAnsi" w:hAnsiTheme="minorHAnsi"/>
          <w:sz w:val="20"/>
        </w:rPr>
        <w:t xml:space="preserve">, </w:t>
      </w:r>
      <w:r w:rsidR="006B68C8" w:rsidRPr="00965D91">
        <w:rPr>
          <w:rFonts w:asciiTheme="minorHAnsi" w:hAnsiTheme="minorHAnsi"/>
          <w:sz w:val="20"/>
        </w:rPr>
        <w:t>a student needs to complete</w:t>
      </w:r>
      <w:r w:rsidR="00A070E5" w:rsidRPr="00965D91">
        <w:rPr>
          <w:rFonts w:asciiTheme="minorHAnsi" w:hAnsiTheme="minorHAnsi"/>
          <w:sz w:val="20"/>
        </w:rPr>
        <w:t xml:space="preserve"> the software for D grade as well as</w:t>
      </w:r>
      <w:r w:rsidRPr="00965D91">
        <w:rPr>
          <w:rFonts w:asciiTheme="minorHAnsi" w:hAnsiTheme="minorHAnsi"/>
          <w:sz w:val="20"/>
        </w:rPr>
        <w:t xml:space="preserve"> a research report. </w:t>
      </w:r>
      <w:r w:rsidR="00FD6531" w:rsidRPr="00965D91">
        <w:rPr>
          <w:rFonts w:asciiTheme="minorHAnsi" w:hAnsiTheme="minorHAnsi"/>
          <w:sz w:val="20"/>
        </w:rPr>
        <w:t>For detailed r</w:t>
      </w:r>
      <w:r w:rsidR="00FD6531" w:rsidRPr="00965D91">
        <w:rPr>
          <w:rFonts w:asciiTheme="minorHAnsi" w:hAnsiTheme="minorHAnsi"/>
          <w:sz w:val="20"/>
        </w:rPr>
        <w:t>e</w:t>
      </w:r>
      <w:r w:rsidR="00FD6531" w:rsidRPr="00965D91">
        <w:rPr>
          <w:rFonts w:asciiTheme="minorHAnsi" w:hAnsiTheme="minorHAnsi"/>
          <w:sz w:val="20"/>
        </w:rPr>
        <w:t xml:space="preserve">quirements of the research report, please see the </w:t>
      </w:r>
      <w:proofErr w:type="spellStart"/>
      <w:r w:rsidR="00FD6531" w:rsidRPr="00965D91">
        <w:rPr>
          <w:rFonts w:asciiTheme="minorHAnsi" w:hAnsiTheme="minorHAnsi"/>
          <w:sz w:val="20"/>
        </w:rPr>
        <w:t>HD_</w:t>
      </w:r>
      <w:r w:rsidR="00D81F58">
        <w:rPr>
          <w:rFonts w:asciiTheme="minorHAnsi" w:hAnsiTheme="minorHAnsi"/>
          <w:sz w:val="20"/>
        </w:rPr>
        <w:t>Research_</w:t>
      </w:r>
      <w:r w:rsidR="00FD6531" w:rsidRPr="00965D91">
        <w:rPr>
          <w:rFonts w:asciiTheme="minorHAnsi" w:hAnsiTheme="minorHAnsi"/>
          <w:sz w:val="20"/>
        </w:rPr>
        <w:t>Proposa</w:t>
      </w:r>
      <w:r w:rsidR="00AF000B" w:rsidRPr="00965D91">
        <w:rPr>
          <w:rFonts w:asciiTheme="minorHAnsi" w:hAnsiTheme="minorHAnsi"/>
          <w:sz w:val="20"/>
        </w:rPr>
        <w:t>l_</w:t>
      </w:r>
      <w:r w:rsidR="003064FA">
        <w:rPr>
          <w:rFonts w:asciiTheme="minorHAnsi" w:hAnsiTheme="minorHAnsi"/>
          <w:sz w:val="20"/>
        </w:rPr>
        <w:t>Template</w:t>
      </w:r>
      <w:proofErr w:type="spellEnd"/>
      <w:r w:rsidR="003064FA">
        <w:rPr>
          <w:rFonts w:asciiTheme="minorHAnsi" w:hAnsiTheme="minorHAnsi"/>
          <w:sz w:val="20"/>
        </w:rPr>
        <w:t xml:space="preserve"> document in </w:t>
      </w:r>
      <w:r w:rsidR="0070666A">
        <w:rPr>
          <w:rFonts w:asciiTheme="minorHAnsi" w:hAnsiTheme="minorHAnsi"/>
          <w:sz w:val="20"/>
        </w:rPr>
        <w:t>8</w:t>
      </w:r>
      <w:r w:rsidR="003064FA">
        <w:rPr>
          <w:rFonts w:asciiTheme="minorHAnsi" w:hAnsiTheme="minorHAnsi"/>
          <w:sz w:val="20"/>
        </w:rPr>
        <w:t>1_HD_Task_5.4</w:t>
      </w:r>
      <w:r w:rsidR="00FD6531" w:rsidRPr="00965D91">
        <w:rPr>
          <w:rFonts w:asciiTheme="minorHAnsi" w:hAnsiTheme="minorHAnsi"/>
          <w:sz w:val="20"/>
        </w:rPr>
        <w:t>.</w:t>
      </w:r>
    </w:p>
    <w:p w:rsidR="00D54753" w:rsidRPr="00965D91" w:rsidRDefault="005B4C62" w:rsidP="00D5768D">
      <w:pPr>
        <w:pStyle w:val="Body"/>
        <w:rPr>
          <w:rFonts w:asciiTheme="minorHAnsi" w:hAnsiTheme="minorHAnsi"/>
          <w:sz w:val="20"/>
        </w:rPr>
      </w:pPr>
      <w:r w:rsidRPr="005B4C62">
        <w:rPr>
          <w:rFonts w:asciiTheme="minorHAnsi" w:hAnsiTheme="minorHAnsi"/>
          <w:b/>
          <w:noProof/>
          <w:sz w:val="20"/>
        </w:rPr>
        <w:pict>
          <v:shapetype id="_x0000_t202" coordsize="21600,21600" o:spt="202" path="m,l,21600r21600,l21600,xe">
            <v:stroke joinstyle="miter"/>
            <v:path gradientshapeok="t" o:connecttype="rect"/>
          </v:shapetype>
          <v:shape id="Text Box 2" o:spid="_x0000_s1026" type="#_x0000_t202" style="position:absolute;left:0;text-align:left;margin-left:-.9pt;margin-top:42.7pt;width:455.4pt;height:80.4pt;z-index:251660288;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" filled="f" strokecolor="black [3213]">
            <v:textbox>
              <w:txbxContent>
                <w:p w:rsidR="00D5768D" w:rsidRPr="00D5768D" w:rsidRDefault="00D5768D" w:rsidP="00D5768D">
                  <w:pPr>
                    <w:pStyle w:val="Body"/>
                    <w:rPr>
                      <w:sz w:val="24"/>
                    </w:rPr>
                  </w:pPr>
                  <w:r w:rsidRPr="00D5768D">
                    <w:rPr>
                      <w:b/>
                      <w:sz w:val="24"/>
                    </w:rPr>
                    <w:t>Intended Learning Outcomes (extracted from Unit Outline)</w:t>
                  </w:r>
                </w:p>
                <w:p w:rsidR="00DB0414" w:rsidRPr="00DB0414" w:rsidRDefault="00D5768D" w:rsidP="00DB0414">
                  <w:pPr>
                    <w:spacing w:after="0" w:line="240" w:lineRule="auto"/>
                    <w:ind w:left="709" w:hanging="709"/>
                    <w:rPr>
                      <w:rFonts w:cs="Arial"/>
                      <w:sz w:val="20"/>
                      <w:szCs w:val="20"/>
                    </w:rPr>
                  </w:pPr>
                  <w:r w:rsidRPr="00D5768D">
                    <w:rPr>
                      <w:rFonts w:cs="Arial"/>
                      <w:sz w:val="20"/>
                      <w:szCs w:val="20"/>
                    </w:rPr>
                    <w:t>1.</w:t>
                  </w:r>
                  <w:r w:rsidRPr="00D5768D">
                    <w:rPr>
                      <w:rFonts w:cs="Arial"/>
                      <w:sz w:val="20"/>
                      <w:szCs w:val="20"/>
                    </w:rPr>
                    <w:tab/>
                  </w:r>
                  <w:r w:rsidR="00DB0414" w:rsidRPr="00DB0414">
                    <w:rPr>
                      <w:rFonts w:cs="Arial"/>
                      <w:sz w:val="20"/>
                      <w:szCs w:val="20"/>
                    </w:rPr>
                    <w:t>Build and deploy secure and scalable application using contemporary frameworks</w:t>
                  </w:r>
                </w:p>
                <w:p w:rsidR="00DB0414" w:rsidRPr="00DB0414" w:rsidRDefault="00DB0414" w:rsidP="00DB0414">
                  <w:pPr>
                    <w:spacing w:after="0" w:line="240" w:lineRule="auto"/>
                    <w:ind w:left="709" w:hanging="709"/>
                    <w:rPr>
                      <w:rFonts w:cs="Arial"/>
                      <w:sz w:val="20"/>
                      <w:szCs w:val="20"/>
                    </w:rPr>
                  </w:pPr>
                  <w:r w:rsidRPr="00DB0414">
                    <w:rPr>
                      <w:rFonts w:cs="Arial"/>
                      <w:sz w:val="20"/>
                      <w:szCs w:val="20"/>
                    </w:rPr>
                    <w:t>2.</w:t>
                  </w:r>
                  <w:r w:rsidRPr="00DB0414">
                    <w:rPr>
                      <w:rFonts w:cs="Arial"/>
                      <w:sz w:val="20"/>
                      <w:szCs w:val="20"/>
                    </w:rPr>
                    <w:tab/>
                    <w:t>Explain and apply strategies, patterns and frameworks to address a range of scalability issues</w:t>
                  </w:r>
                </w:p>
                <w:p w:rsidR="00DB0414" w:rsidRPr="00DB0414" w:rsidRDefault="00DB0414" w:rsidP="00DB0414">
                  <w:pPr>
                    <w:spacing w:after="0" w:line="240" w:lineRule="auto"/>
                    <w:ind w:left="709" w:hanging="709"/>
                    <w:rPr>
                      <w:rFonts w:cs="Arial"/>
                      <w:sz w:val="20"/>
                      <w:szCs w:val="20"/>
                    </w:rPr>
                  </w:pPr>
                  <w:r w:rsidRPr="00DB0414">
                    <w:rPr>
                      <w:rFonts w:cs="Arial"/>
                      <w:sz w:val="20"/>
                      <w:szCs w:val="20"/>
                    </w:rPr>
                    <w:t>3.</w:t>
                  </w:r>
                  <w:r w:rsidRPr="00DB0414">
                    <w:rPr>
                      <w:rFonts w:cs="Arial"/>
                      <w:sz w:val="20"/>
                      <w:szCs w:val="20"/>
                    </w:rPr>
                    <w:tab/>
                    <w:t>Explain and apply strategies, patterns and frameworks to address a range of security issues</w:t>
                  </w:r>
                </w:p>
                <w:p w:rsidR="00D5768D" w:rsidRPr="00DB0414" w:rsidRDefault="00DB0414" w:rsidP="00DB0414">
                  <w:pPr>
                    <w:spacing w:after="0" w:line="240" w:lineRule="auto"/>
                    <w:ind w:left="709" w:hanging="709"/>
                    <w:rPr>
                      <w:rFonts w:cs="Arial"/>
                      <w:sz w:val="20"/>
                      <w:szCs w:val="20"/>
                    </w:rPr>
                  </w:pPr>
                  <w:r w:rsidRPr="00DB0414">
                    <w:rPr>
                      <w:rFonts w:cs="Arial"/>
                      <w:sz w:val="20"/>
                      <w:szCs w:val="20"/>
                    </w:rPr>
                    <w:t>4.</w:t>
                  </w:r>
                  <w:r w:rsidRPr="00DB0414">
                    <w:rPr>
                      <w:rFonts w:cs="Arial"/>
                      <w:sz w:val="20"/>
                      <w:szCs w:val="20"/>
                    </w:rPr>
                    <w:tab/>
                    <w:t>Use contemporary tools to evaluate the scalability and security of applications</w:t>
                  </w:r>
                </w:p>
              </w:txbxContent>
            </v:textbox>
            <w10:wrap type="square"/>
          </v:shape>
        </w:pict>
      </w:r>
      <w:r w:rsidR="00D54753" w:rsidRPr="00965D91">
        <w:rPr>
          <w:rFonts w:asciiTheme="minorHAnsi" w:hAnsiTheme="minorHAnsi"/>
          <w:b/>
          <w:sz w:val="20"/>
        </w:rPr>
        <w:br w:type="page"/>
      </w:r>
    </w:p>
    <w:p w:rsidR="001E3C9D" w:rsidRPr="003D0766" w:rsidRDefault="001E3C9D" w:rsidP="00931339">
      <w:pPr>
        <w:pStyle w:val="Body"/>
        <w:rPr>
          <w:rFonts w:asciiTheme="minorHAnsi" w:hAnsiTheme="minorHAnsi"/>
          <w:b/>
          <w:sz w:val="24"/>
          <w:szCs w:val="24"/>
        </w:rPr>
      </w:pPr>
      <w:r w:rsidRPr="003D0766">
        <w:rPr>
          <w:rFonts w:asciiTheme="minorHAnsi" w:hAnsiTheme="minorHAnsi"/>
          <w:b/>
          <w:sz w:val="24"/>
          <w:szCs w:val="24"/>
        </w:rPr>
        <w:lastRenderedPageBreak/>
        <w:t>SOFTWARE PROPOSAL for D</w:t>
      </w:r>
      <w:r w:rsidR="00D644F1" w:rsidRPr="003D0766">
        <w:rPr>
          <w:rFonts w:asciiTheme="minorHAnsi" w:hAnsiTheme="minorHAnsi"/>
          <w:b/>
          <w:sz w:val="24"/>
          <w:szCs w:val="24"/>
        </w:rPr>
        <w:t>istinction</w:t>
      </w:r>
    </w:p>
    <w:p w:rsidR="00596A3F" w:rsidRPr="00965D91" w:rsidRDefault="00596A3F" w:rsidP="00931339">
      <w:pPr>
        <w:pStyle w:val="Body"/>
        <w:rPr>
          <w:rFonts w:asciiTheme="minorHAnsi" w:hAnsiTheme="minorHAnsi"/>
          <w:b/>
          <w:sz w:val="20"/>
        </w:rPr>
      </w:pPr>
    </w:p>
    <w:p w:rsidR="00AB6C06" w:rsidRPr="003D0766" w:rsidRDefault="00AB6C06" w:rsidP="00AB6C06">
      <w:pPr>
        <w:pStyle w:val="SubTitl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inorHAnsi" w:hAnsiTheme="minorHAnsi"/>
          <w:b/>
          <w:sz w:val="24"/>
          <w:szCs w:val="24"/>
        </w:rPr>
      </w:pPr>
      <w:r w:rsidRPr="003D0766">
        <w:rPr>
          <w:rFonts w:asciiTheme="minorHAnsi" w:hAnsiTheme="minorHAnsi"/>
          <w:b/>
          <w:sz w:val="24"/>
          <w:szCs w:val="24"/>
        </w:rPr>
        <w:t xml:space="preserve">Software Title: </w:t>
      </w:r>
      <w:r w:rsidR="00DB26B6">
        <w:rPr>
          <w:rFonts w:asciiTheme="minorHAnsi" w:hAnsiTheme="minorHAnsi"/>
          <w:b/>
          <w:sz w:val="24"/>
          <w:szCs w:val="24"/>
        </w:rPr>
        <w:t>Time AI</w:t>
      </w:r>
      <w:r w:rsidR="00CA3657">
        <w:rPr>
          <w:rFonts w:asciiTheme="minorHAnsi" w:hAnsiTheme="minorHAnsi"/>
          <w:b/>
          <w:sz w:val="24"/>
          <w:szCs w:val="24"/>
        </w:rPr>
        <w:t>-</w:t>
      </w:r>
      <w:proofErr w:type="spellStart"/>
      <w:r w:rsidR="00DB26B6">
        <w:rPr>
          <w:rFonts w:asciiTheme="minorHAnsi" w:hAnsiTheme="minorHAnsi"/>
          <w:b/>
          <w:sz w:val="24"/>
          <w:szCs w:val="24"/>
        </w:rPr>
        <w:t>bler</w:t>
      </w:r>
      <w:proofErr w:type="spellEnd"/>
    </w:p>
    <w:p w:rsidR="00596A3F" w:rsidRPr="00965D91" w:rsidRDefault="00596A3F" w:rsidP="00931339">
      <w:pPr>
        <w:pStyle w:val="Body"/>
        <w:rPr>
          <w:rFonts w:asciiTheme="minorHAnsi" w:hAnsiTheme="minorHAnsi"/>
          <w:b/>
          <w:sz w:val="20"/>
        </w:rPr>
      </w:pPr>
    </w:p>
    <w:p w:rsidR="00596A3F" w:rsidRDefault="00931339" w:rsidP="00931339">
      <w:pPr>
        <w:pStyle w:val="Body"/>
        <w:rPr>
          <w:rFonts w:asciiTheme="minorHAnsi" w:hAnsiTheme="minorHAnsi"/>
          <w:sz w:val="20"/>
        </w:rPr>
      </w:pPr>
      <w:r w:rsidRPr="003D0766">
        <w:rPr>
          <w:rFonts w:asciiTheme="minorHAnsi" w:hAnsiTheme="minorHAnsi"/>
          <w:b/>
          <w:sz w:val="22"/>
          <w:szCs w:val="22"/>
        </w:rPr>
        <w:t>Introduction</w:t>
      </w:r>
      <w:r w:rsidR="00016390">
        <w:rPr>
          <w:rFonts w:asciiTheme="minorHAnsi" w:hAnsiTheme="minorHAnsi"/>
          <w:b/>
          <w:sz w:val="22"/>
          <w:szCs w:val="22"/>
        </w:rPr>
        <w:br/>
      </w:r>
      <w:r w:rsidR="00016390" w:rsidRPr="00016390">
        <w:rPr>
          <w:rFonts w:asciiTheme="minorHAnsi" w:hAnsiTheme="minorHAnsi"/>
          <w:sz w:val="20"/>
        </w:rPr>
        <w:t>Time AI-</w:t>
      </w:r>
      <w:proofErr w:type="spellStart"/>
      <w:r w:rsidR="00016390" w:rsidRPr="00016390">
        <w:rPr>
          <w:rFonts w:asciiTheme="minorHAnsi" w:hAnsiTheme="minorHAnsi"/>
          <w:sz w:val="20"/>
        </w:rPr>
        <w:t>bler</w:t>
      </w:r>
      <w:proofErr w:type="spellEnd"/>
      <w:r w:rsidR="00016390">
        <w:rPr>
          <w:rFonts w:asciiTheme="minorHAnsi" w:hAnsiTheme="minorHAnsi"/>
          <w:sz w:val="20"/>
        </w:rPr>
        <w:t xml:space="preserve"> is a program that uses an AI to make basic decision planning in real-time. In particular, when a user inputs their preferences, the AI will take these preferences into consideration and determine the best output. Furthermore, if there are any changes to the records within the databases, the AI will adjust these outputs in real-time</w:t>
      </w:r>
      <w:r w:rsidR="004310A2">
        <w:rPr>
          <w:rFonts w:asciiTheme="minorHAnsi" w:hAnsiTheme="minorHAnsi"/>
          <w:sz w:val="20"/>
        </w:rPr>
        <w:t xml:space="preserve"> and send out an email detailing every change</w:t>
      </w:r>
      <w:r w:rsidR="00016390">
        <w:rPr>
          <w:rFonts w:asciiTheme="minorHAnsi" w:hAnsiTheme="minorHAnsi"/>
          <w:sz w:val="20"/>
        </w:rPr>
        <w:t>.</w:t>
      </w:r>
    </w:p>
    <w:p w:rsidR="00016390" w:rsidRPr="00016390" w:rsidRDefault="00016390" w:rsidP="00931339">
      <w:pPr>
        <w:pStyle w:val="Body"/>
        <w:rPr>
          <w:rFonts w:asciiTheme="minorHAnsi" w:hAnsiTheme="minorHAnsi"/>
          <w:b/>
          <w:sz w:val="22"/>
          <w:szCs w:val="22"/>
        </w:rPr>
      </w:pPr>
    </w:p>
    <w:p w:rsidR="00931339" w:rsidRPr="003D0766" w:rsidRDefault="00201AF3" w:rsidP="00931339">
      <w:pPr>
        <w:pStyle w:val="Body"/>
        <w:rPr>
          <w:rFonts w:asciiTheme="minorHAnsi" w:hAnsiTheme="minorHAnsi"/>
          <w:b/>
          <w:sz w:val="22"/>
        </w:rPr>
      </w:pPr>
      <w:r w:rsidRPr="003D0766">
        <w:rPr>
          <w:rFonts w:asciiTheme="minorHAnsi" w:hAnsiTheme="minorHAnsi"/>
          <w:b/>
          <w:sz w:val="22"/>
        </w:rPr>
        <w:t>Business Scenario</w:t>
      </w:r>
    </w:p>
    <w:p w:rsidR="00E10475" w:rsidRPr="00965D91" w:rsidRDefault="00016390" w:rsidP="00E10475">
      <w:pPr>
        <w:rPr>
          <w:sz w:val="20"/>
          <w:szCs w:val="20"/>
        </w:rPr>
      </w:pPr>
      <w:r>
        <w:rPr>
          <w:sz w:val="20"/>
          <w:szCs w:val="20"/>
        </w:rPr>
        <w:t>Time AI-</w:t>
      </w:r>
      <w:proofErr w:type="spellStart"/>
      <w:r>
        <w:rPr>
          <w:sz w:val="20"/>
          <w:szCs w:val="20"/>
        </w:rPr>
        <w:t>bler</w:t>
      </w:r>
      <w:proofErr w:type="spellEnd"/>
      <w:r>
        <w:rPr>
          <w:sz w:val="20"/>
          <w:szCs w:val="20"/>
        </w:rPr>
        <w:t xml:space="preserve"> is a program that will allow users to create schedules/timetables for their classes. However instead of manually enrolling into class/timeslots, users only need to specify their preferences/availability (e.g. time periods where they are available to attend class). Time AI-</w:t>
      </w:r>
      <w:proofErr w:type="spellStart"/>
      <w:r>
        <w:rPr>
          <w:sz w:val="20"/>
          <w:szCs w:val="20"/>
        </w:rPr>
        <w:t>bler</w:t>
      </w:r>
      <w:proofErr w:type="spellEnd"/>
      <w:r>
        <w:rPr>
          <w:sz w:val="20"/>
          <w:szCs w:val="20"/>
        </w:rPr>
        <w:t xml:space="preserve"> makes use of an AI to allocate the classes to the best of its abi</w:t>
      </w:r>
      <w:r>
        <w:rPr>
          <w:sz w:val="20"/>
          <w:szCs w:val="20"/>
        </w:rPr>
        <w:t>l</w:t>
      </w:r>
      <w:r>
        <w:rPr>
          <w:sz w:val="20"/>
          <w:szCs w:val="20"/>
        </w:rPr>
        <w:t xml:space="preserve">ity to match the user's preferences. Furthermore, when a change occurs to </w:t>
      </w:r>
      <w:r w:rsidR="004310A2">
        <w:rPr>
          <w:sz w:val="20"/>
          <w:szCs w:val="20"/>
        </w:rPr>
        <w:t xml:space="preserve">a class (i.e. time period changing), the AI will react in real-time and adjust any affected users' timetables accordingly. When the AI makes these decisions, an email is sent out detailing the changes. </w:t>
      </w:r>
      <w:r w:rsidR="00E94B07">
        <w:rPr>
          <w:sz w:val="20"/>
          <w:szCs w:val="20"/>
        </w:rPr>
        <w:t>Though Time AI-</w:t>
      </w:r>
      <w:proofErr w:type="spellStart"/>
      <w:r w:rsidR="00E94B07">
        <w:rPr>
          <w:sz w:val="20"/>
          <w:szCs w:val="20"/>
        </w:rPr>
        <w:t>bler</w:t>
      </w:r>
      <w:proofErr w:type="spellEnd"/>
      <w:r w:rsidR="00E94B07">
        <w:rPr>
          <w:sz w:val="20"/>
          <w:szCs w:val="20"/>
        </w:rPr>
        <w:t xml:space="preserve"> is specifically used by and for students for timetabling re</w:t>
      </w:r>
      <w:r w:rsidR="00E94B07">
        <w:rPr>
          <w:sz w:val="20"/>
          <w:szCs w:val="20"/>
        </w:rPr>
        <w:t>a</w:t>
      </w:r>
      <w:r w:rsidR="00E94B07">
        <w:rPr>
          <w:sz w:val="20"/>
          <w:szCs w:val="20"/>
        </w:rPr>
        <w:t xml:space="preserve">sons, in truth the program can be expanded upon </w:t>
      </w:r>
      <w:r>
        <w:rPr>
          <w:sz w:val="20"/>
          <w:szCs w:val="20"/>
        </w:rPr>
        <w:t>for task scheduling, budget planning and other resource planning functionality with some a</w:t>
      </w:r>
      <w:r>
        <w:rPr>
          <w:sz w:val="20"/>
          <w:szCs w:val="20"/>
        </w:rPr>
        <w:t>d</w:t>
      </w:r>
      <w:r>
        <w:rPr>
          <w:sz w:val="20"/>
          <w:szCs w:val="20"/>
        </w:rPr>
        <w:t>justments.</w:t>
      </w:r>
    </w:p>
    <w:p w:rsidR="00596A3F" w:rsidRPr="00965D91" w:rsidRDefault="00596A3F" w:rsidP="00482225">
      <w:pPr>
        <w:pStyle w:val="Body"/>
        <w:rPr>
          <w:rFonts w:asciiTheme="minorHAnsi" w:hAnsiTheme="minorHAnsi"/>
          <w:b/>
          <w:sz w:val="20"/>
        </w:rPr>
      </w:pPr>
    </w:p>
    <w:p w:rsidR="00482225" w:rsidRPr="003D0766" w:rsidRDefault="00482225" w:rsidP="00482225">
      <w:pPr>
        <w:pStyle w:val="Body"/>
        <w:rPr>
          <w:rFonts w:asciiTheme="minorHAnsi" w:hAnsiTheme="minorHAnsi"/>
          <w:b/>
          <w:sz w:val="22"/>
        </w:rPr>
      </w:pPr>
      <w:r w:rsidRPr="003D0766">
        <w:rPr>
          <w:rFonts w:asciiTheme="minorHAnsi" w:hAnsiTheme="minorHAnsi"/>
          <w:b/>
          <w:sz w:val="22"/>
        </w:rPr>
        <w:t>Functionalit</w:t>
      </w:r>
      <w:r w:rsidR="00884716">
        <w:rPr>
          <w:rFonts w:asciiTheme="minorHAnsi" w:hAnsiTheme="minorHAnsi"/>
          <w:b/>
          <w:sz w:val="22"/>
        </w:rPr>
        <w:t>ies</w:t>
      </w:r>
      <w:r w:rsidRPr="003D0766">
        <w:rPr>
          <w:rFonts w:asciiTheme="minorHAnsi" w:hAnsiTheme="minorHAnsi"/>
          <w:b/>
          <w:sz w:val="22"/>
        </w:rPr>
        <w:t xml:space="preserve"> that you want to implement</w:t>
      </w:r>
    </w:p>
    <w:p w:rsidR="00482225" w:rsidRPr="00965D91" w:rsidRDefault="00482225" w:rsidP="00482225">
      <w:pPr>
        <w:rPr>
          <w:sz w:val="20"/>
          <w:szCs w:val="20"/>
        </w:rPr>
      </w:pPr>
      <w:r w:rsidRPr="00965D91">
        <w:rPr>
          <w:sz w:val="20"/>
          <w:szCs w:val="20"/>
        </w:rPr>
        <w:t>Below is a list of functionalities for the software:</w:t>
      </w:r>
    </w:p>
    <w:p w:rsidR="00482225" w:rsidRPr="00965D91" w:rsidRDefault="004310A2" w:rsidP="00482225">
      <w:pPr>
        <w:pStyle w:val="ListParagraph"/>
        <w:numPr>
          <w:ilvl w:val="0"/>
          <w:numId w:val="29"/>
        </w:numPr>
        <w:rPr>
          <w:sz w:val="20"/>
          <w:szCs w:val="20"/>
        </w:rPr>
      </w:pPr>
      <w:r>
        <w:rPr>
          <w:sz w:val="20"/>
          <w:szCs w:val="20"/>
        </w:rPr>
        <w:t>Add a student - student will need to provide email and enrol into subjects during creation</w:t>
      </w:r>
    </w:p>
    <w:p w:rsidR="00482225" w:rsidRPr="00965D91" w:rsidRDefault="004310A2" w:rsidP="00482225">
      <w:pPr>
        <w:pStyle w:val="ListParagraph"/>
        <w:numPr>
          <w:ilvl w:val="0"/>
          <w:numId w:val="29"/>
        </w:numPr>
        <w:rPr>
          <w:sz w:val="20"/>
          <w:szCs w:val="20"/>
        </w:rPr>
      </w:pPr>
      <w:r>
        <w:rPr>
          <w:sz w:val="20"/>
          <w:szCs w:val="20"/>
        </w:rPr>
        <w:t>Timetable functionality - students should be able to adjust time preferences and request a timetable directly. Otherwise the AI should be able to do this automatically with no preferences and periodically after any changes to the classes occur. The timetable will be displayed basically (e.g. listed on a console), but an email detailing it should be sent out to the specified email as well.</w:t>
      </w:r>
    </w:p>
    <w:p w:rsidR="00482225" w:rsidRPr="00965D91" w:rsidRDefault="004310A2" w:rsidP="00482225">
      <w:pPr>
        <w:pStyle w:val="ListParagraph"/>
        <w:numPr>
          <w:ilvl w:val="0"/>
          <w:numId w:val="29"/>
        </w:numPr>
        <w:rPr>
          <w:sz w:val="20"/>
          <w:szCs w:val="20"/>
        </w:rPr>
      </w:pPr>
      <w:r>
        <w:rPr>
          <w:sz w:val="20"/>
          <w:szCs w:val="20"/>
        </w:rPr>
        <w:t>Add subjects and classes - must contain time slots and different types (e.g. lectures, tutorials, labs) for the classes</w:t>
      </w:r>
    </w:p>
    <w:p w:rsidR="00482225" w:rsidRPr="00965D91" w:rsidRDefault="004310A2" w:rsidP="00482225">
      <w:pPr>
        <w:pStyle w:val="ListParagraph"/>
        <w:numPr>
          <w:ilvl w:val="0"/>
          <w:numId w:val="29"/>
        </w:numPr>
        <w:rPr>
          <w:sz w:val="20"/>
          <w:szCs w:val="20"/>
        </w:rPr>
      </w:pPr>
      <w:r>
        <w:rPr>
          <w:sz w:val="20"/>
          <w:szCs w:val="20"/>
        </w:rPr>
        <w:t>AI - Create Timetable - when requested, the AI should be able to create a timetable for a student and email it to them, or show them the timetable as well if requested directly.</w:t>
      </w:r>
    </w:p>
    <w:p w:rsidR="00482225" w:rsidRPr="00965D91" w:rsidRDefault="004310A2" w:rsidP="00482225">
      <w:pPr>
        <w:pStyle w:val="ListParagraph"/>
        <w:numPr>
          <w:ilvl w:val="0"/>
          <w:numId w:val="29"/>
        </w:numPr>
        <w:rPr>
          <w:sz w:val="20"/>
          <w:szCs w:val="20"/>
        </w:rPr>
      </w:pPr>
      <w:r>
        <w:rPr>
          <w:sz w:val="20"/>
          <w:szCs w:val="20"/>
        </w:rPr>
        <w:t>Edit/delete classes - classes should be able to be modified or removed at any notice. When this occurs, the AI will find any affected students, create a new timetable for each of them, and email them. It will also edit any affected records to reflect the new changes.</w:t>
      </w:r>
    </w:p>
    <w:p w:rsidR="00482225" w:rsidRPr="00965D91" w:rsidRDefault="00482225" w:rsidP="00E10475">
      <w:pPr>
        <w:rPr>
          <w:sz w:val="20"/>
          <w:szCs w:val="20"/>
        </w:rPr>
      </w:pPr>
    </w:p>
    <w:p w:rsidR="00931339" w:rsidRPr="003D0766" w:rsidRDefault="00482225" w:rsidP="00931339">
      <w:pPr>
        <w:pStyle w:val="Body"/>
        <w:rPr>
          <w:rFonts w:asciiTheme="minorHAnsi" w:hAnsiTheme="minorHAnsi"/>
          <w:b/>
          <w:sz w:val="22"/>
        </w:rPr>
      </w:pPr>
      <w:r w:rsidRPr="003D0766">
        <w:rPr>
          <w:rFonts w:asciiTheme="minorHAnsi" w:hAnsiTheme="minorHAnsi"/>
          <w:b/>
          <w:sz w:val="22"/>
        </w:rPr>
        <w:t xml:space="preserve">Functionality and Technology </w:t>
      </w:r>
      <w:r w:rsidR="00153893" w:rsidRPr="003D0766">
        <w:rPr>
          <w:rFonts w:asciiTheme="minorHAnsi" w:hAnsiTheme="minorHAnsi"/>
          <w:b/>
          <w:sz w:val="22"/>
        </w:rPr>
        <w:t xml:space="preserve">Traceability </w:t>
      </w:r>
      <w:r w:rsidRPr="003D0766">
        <w:rPr>
          <w:rFonts w:asciiTheme="minorHAnsi" w:hAnsiTheme="minorHAnsi"/>
          <w:b/>
          <w:sz w:val="22"/>
        </w:rPr>
        <w:t>Matrix</w:t>
      </w:r>
    </w:p>
    <w:p w:rsidR="008F3F70" w:rsidRDefault="008F3F70" w:rsidP="00E10475">
      <w:pPr>
        <w:rPr>
          <w:sz w:val="20"/>
          <w:szCs w:val="20"/>
        </w:rPr>
      </w:pPr>
      <w:r w:rsidRPr="00965D91">
        <w:rPr>
          <w:sz w:val="20"/>
          <w:szCs w:val="20"/>
        </w:rPr>
        <w:t xml:space="preserve">The following table shows the relevant technologies </w:t>
      </w:r>
      <w:r w:rsidR="00F575FB" w:rsidRPr="00965D91">
        <w:rPr>
          <w:sz w:val="20"/>
          <w:szCs w:val="20"/>
        </w:rPr>
        <w:t>discussed</w:t>
      </w:r>
      <w:r w:rsidRPr="00965D91">
        <w:rPr>
          <w:sz w:val="20"/>
          <w:szCs w:val="20"/>
        </w:rPr>
        <w:t xml:space="preserve"> in this subject that could be used to implement the functionalities as suggested in the Functionalities section above.</w:t>
      </w:r>
      <w:r w:rsidR="004D7797">
        <w:rPr>
          <w:sz w:val="20"/>
          <w:szCs w:val="20"/>
        </w:rPr>
        <w:t xml:space="preserve"> If you plan to use some other technologies that has not been discussed in the subject, please specify</w:t>
      </w:r>
      <w:r w:rsidR="003D0766">
        <w:rPr>
          <w:sz w:val="20"/>
          <w:szCs w:val="20"/>
        </w:rPr>
        <w:t>.</w:t>
      </w:r>
    </w:p>
    <w:p w:rsidR="000D20D4" w:rsidRDefault="000D20D4" w:rsidP="00E10475">
      <w:pPr>
        <w:rPr>
          <w:sz w:val="20"/>
          <w:szCs w:val="20"/>
        </w:rPr>
      </w:pPr>
      <w:r>
        <w:rPr>
          <w:sz w:val="20"/>
          <w:szCs w:val="20"/>
        </w:rPr>
        <w:t>At this stage, just the nature of individual software component is enough. There is no need to do “design” o</w:t>
      </w:r>
      <w:r w:rsidR="00867F89">
        <w:rPr>
          <w:sz w:val="20"/>
          <w:szCs w:val="20"/>
        </w:rPr>
        <w:t>n the software component level (e.g. the names and responsibilities of the</w:t>
      </w:r>
      <w:r>
        <w:rPr>
          <w:sz w:val="20"/>
          <w:szCs w:val="20"/>
        </w:rPr>
        <w:t xml:space="preserve"> class</w:t>
      </w:r>
      <w:r w:rsidR="00867F89">
        <w:rPr>
          <w:sz w:val="20"/>
          <w:szCs w:val="20"/>
        </w:rPr>
        <w:t>es</w:t>
      </w:r>
      <w:r>
        <w:rPr>
          <w:sz w:val="20"/>
          <w:szCs w:val="20"/>
        </w:rPr>
        <w:t>, and how these c</w:t>
      </w:r>
      <w:r w:rsidR="00867F89">
        <w:rPr>
          <w:sz w:val="20"/>
          <w:szCs w:val="20"/>
        </w:rPr>
        <w:t xml:space="preserve">lasses </w:t>
      </w:r>
      <w:r>
        <w:rPr>
          <w:sz w:val="20"/>
          <w:szCs w:val="20"/>
        </w:rPr>
        <w:t>interact with each other). Having said that, it is nice to have but not necessary.</w:t>
      </w:r>
    </w:p>
    <w:tbl>
      <w:tblPr>
        <w:tblStyle w:val="TableGrid"/>
        <w:tblW w:w="9747" w:type="dxa"/>
        <w:tblLook w:val="04A0"/>
      </w:tblPr>
      <w:tblGrid>
        <w:gridCol w:w="1423"/>
        <w:gridCol w:w="8324"/>
      </w:tblGrid>
      <w:tr w:rsidR="00000BEF" w:rsidRPr="00965D91" w:rsidTr="00153893">
        <w:tc>
          <w:tcPr>
            <w:tcW w:w="1423" w:type="dxa"/>
          </w:tcPr>
          <w:p w:rsidR="00000BEF" w:rsidRPr="00965D91" w:rsidRDefault="00000BEF" w:rsidP="00727CC6">
            <w:pPr>
              <w:rPr>
                <w:sz w:val="20"/>
                <w:szCs w:val="20"/>
              </w:rPr>
            </w:pPr>
            <w:r w:rsidRPr="00965D91">
              <w:rPr>
                <w:sz w:val="20"/>
                <w:szCs w:val="20"/>
              </w:rPr>
              <w:t>Functionality</w:t>
            </w:r>
          </w:p>
        </w:tc>
        <w:tc>
          <w:tcPr>
            <w:tcW w:w="8324" w:type="dxa"/>
          </w:tcPr>
          <w:p w:rsidR="000D20D4" w:rsidRPr="00965D91" w:rsidRDefault="003B1106" w:rsidP="000D20D4">
            <w:pPr>
              <w:rPr>
                <w:sz w:val="20"/>
                <w:szCs w:val="20"/>
              </w:rPr>
            </w:pPr>
            <w:r>
              <w:rPr>
                <w:sz w:val="20"/>
                <w:szCs w:val="20"/>
              </w:rPr>
              <w:t>Related technologies</w:t>
            </w:r>
            <w:r w:rsidR="004D7797">
              <w:rPr>
                <w:sz w:val="20"/>
                <w:szCs w:val="20"/>
              </w:rPr>
              <w:t xml:space="preserve"> (</w:t>
            </w:r>
            <w:r>
              <w:rPr>
                <w:sz w:val="20"/>
                <w:szCs w:val="20"/>
              </w:rPr>
              <w:t>discussed in this subject</w:t>
            </w:r>
            <w:r w:rsidR="004D7797">
              <w:rPr>
                <w:sz w:val="20"/>
                <w:szCs w:val="20"/>
              </w:rPr>
              <w:t xml:space="preserve"> + others, </w:t>
            </w:r>
            <w:r>
              <w:rPr>
                <w:sz w:val="20"/>
                <w:szCs w:val="20"/>
              </w:rPr>
              <w:t>please specify)</w:t>
            </w:r>
            <w:r w:rsidR="000559AE">
              <w:rPr>
                <w:sz w:val="20"/>
                <w:szCs w:val="20"/>
              </w:rPr>
              <w:br/>
            </w:r>
            <w:r w:rsidR="000D20D4">
              <w:rPr>
                <w:sz w:val="20"/>
                <w:szCs w:val="20"/>
              </w:rPr>
              <w:t>&lt;&lt;e.g. Data Tier – Entity Class using ORM [no JDBC – too old</w:t>
            </w:r>
            <w:r w:rsidR="000D20D4" w:rsidRPr="000D20D4">
              <w:rPr>
                <w:sz w:val="20"/>
                <w:szCs w:val="20"/>
              </w:rPr>
              <w:sym w:font="Wingdings" w:char="F04A"/>
            </w:r>
            <w:r w:rsidR="000D20D4">
              <w:rPr>
                <w:sz w:val="20"/>
                <w:szCs w:val="20"/>
              </w:rPr>
              <w:t xml:space="preserve">]; Business Tier – EJB (Stateless, </w:t>
            </w:r>
            <w:proofErr w:type="spellStart"/>
            <w:r w:rsidR="000D20D4">
              <w:rPr>
                <w:sz w:val="20"/>
                <w:szCs w:val="20"/>
              </w:rPr>
              <w:t>Stateful</w:t>
            </w:r>
            <w:proofErr w:type="spellEnd"/>
            <w:r w:rsidR="000D20D4">
              <w:rPr>
                <w:sz w:val="20"/>
                <w:szCs w:val="20"/>
              </w:rPr>
              <w:t xml:space="preserve">, Singleton), </w:t>
            </w:r>
            <w:proofErr w:type="spellStart"/>
            <w:r w:rsidR="000D20D4">
              <w:rPr>
                <w:sz w:val="20"/>
                <w:szCs w:val="20"/>
              </w:rPr>
              <w:t>JavaMail</w:t>
            </w:r>
            <w:proofErr w:type="spellEnd"/>
            <w:r w:rsidR="000D20D4">
              <w:rPr>
                <w:sz w:val="20"/>
                <w:szCs w:val="20"/>
              </w:rPr>
              <w:t xml:space="preserve"> API; Web Tier – JSF, Managed Beans, AJAX, JSON</w:t>
            </w:r>
            <w:r w:rsidR="008660D8">
              <w:rPr>
                <w:sz w:val="20"/>
                <w:szCs w:val="20"/>
              </w:rPr>
              <w:t xml:space="preserve">; Others – </w:t>
            </w:r>
            <w:proofErr w:type="spellStart"/>
            <w:r w:rsidR="008660D8">
              <w:rPr>
                <w:sz w:val="20"/>
                <w:szCs w:val="20"/>
              </w:rPr>
              <w:t>Prim</w:t>
            </w:r>
            <w:r w:rsidR="008660D8">
              <w:rPr>
                <w:sz w:val="20"/>
                <w:szCs w:val="20"/>
              </w:rPr>
              <w:t>e</w:t>
            </w:r>
            <w:r w:rsidR="008660D8">
              <w:rPr>
                <w:sz w:val="20"/>
                <w:szCs w:val="20"/>
              </w:rPr>
              <w:lastRenderedPageBreak/>
              <w:t>Faces</w:t>
            </w:r>
            <w:proofErr w:type="spellEnd"/>
            <w:r w:rsidR="008660D8">
              <w:rPr>
                <w:sz w:val="20"/>
                <w:szCs w:val="20"/>
              </w:rPr>
              <w:t xml:space="preserve"> [on top of JSF]</w:t>
            </w:r>
            <w:r w:rsidR="00631DA3">
              <w:rPr>
                <w:sz w:val="20"/>
                <w:szCs w:val="20"/>
              </w:rPr>
              <w:t>; use of JSON for Web Services [instead of using DTO</w:t>
            </w:r>
            <w:r w:rsidR="00F97DC7">
              <w:rPr>
                <w:sz w:val="20"/>
                <w:szCs w:val="20"/>
              </w:rPr>
              <w:t xml:space="preserve"> for communication b</w:t>
            </w:r>
            <w:r w:rsidR="00F97DC7">
              <w:rPr>
                <w:sz w:val="20"/>
                <w:szCs w:val="20"/>
              </w:rPr>
              <w:t>e</w:t>
            </w:r>
            <w:r w:rsidR="00F97DC7">
              <w:rPr>
                <w:sz w:val="20"/>
                <w:szCs w:val="20"/>
              </w:rPr>
              <w:t>tween servers</w:t>
            </w:r>
            <w:r w:rsidR="00631DA3">
              <w:rPr>
                <w:sz w:val="20"/>
                <w:szCs w:val="20"/>
              </w:rPr>
              <w:t>]</w:t>
            </w:r>
            <w:r w:rsidR="000D20D4">
              <w:rPr>
                <w:sz w:val="20"/>
                <w:szCs w:val="20"/>
              </w:rPr>
              <w:t xml:space="preserve">&gt;&gt; </w:t>
            </w:r>
          </w:p>
        </w:tc>
      </w:tr>
      <w:tr w:rsidR="00000BEF" w:rsidRPr="00965D91" w:rsidTr="00153893">
        <w:tc>
          <w:tcPr>
            <w:tcW w:w="1423" w:type="dxa"/>
          </w:tcPr>
          <w:p w:rsidR="00000BEF" w:rsidRPr="00965D91" w:rsidRDefault="00000BEF" w:rsidP="00727CC6">
            <w:pPr>
              <w:rPr>
                <w:sz w:val="20"/>
                <w:szCs w:val="20"/>
              </w:rPr>
            </w:pPr>
            <w:r w:rsidRPr="00965D91">
              <w:rPr>
                <w:sz w:val="20"/>
                <w:szCs w:val="20"/>
              </w:rPr>
              <w:lastRenderedPageBreak/>
              <w:t>F1</w:t>
            </w:r>
          </w:p>
        </w:tc>
        <w:tc>
          <w:tcPr>
            <w:tcW w:w="8324" w:type="dxa"/>
          </w:tcPr>
          <w:p w:rsidR="00000BEF" w:rsidRPr="00965D91" w:rsidRDefault="004310A2" w:rsidP="00727CC6">
            <w:pPr>
              <w:rPr>
                <w:sz w:val="20"/>
                <w:szCs w:val="20"/>
              </w:rPr>
            </w:pPr>
            <w:r>
              <w:rPr>
                <w:sz w:val="20"/>
                <w:szCs w:val="20"/>
              </w:rPr>
              <w:t>Basic functionality involving ORM. Student's enrolment details should be stored on a relational d</w:t>
            </w:r>
            <w:r>
              <w:rPr>
                <w:sz w:val="20"/>
                <w:szCs w:val="20"/>
              </w:rPr>
              <w:t>a</w:t>
            </w:r>
            <w:r>
              <w:rPr>
                <w:sz w:val="20"/>
                <w:szCs w:val="20"/>
              </w:rPr>
              <w:t>tabase (e.g. Student 1 -&gt; Subject 2, Student 1 -&gt; Subject 3, Student 2 -&gt; Subject 1 are all relatio</w:t>
            </w:r>
            <w:r>
              <w:rPr>
                <w:sz w:val="20"/>
                <w:szCs w:val="20"/>
              </w:rPr>
              <w:t>n</w:t>
            </w:r>
            <w:r>
              <w:rPr>
                <w:sz w:val="20"/>
                <w:szCs w:val="20"/>
              </w:rPr>
              <w:t>ships stored as records)</w:t>
            </w:r>
          </w:p>
        </w:tc>
      </w:tr>
      <w:tr w:rsidR="00000BEF" w:rsidRPr="00965D91" w:rsidTr="00153893">
        <w:tc>
          <w:tcPr>
            <w:tcW w:w="1423" w:type="dxa"/>
          </w:tcPr>
          <w:p w:rsidR="00000BEF" w:rsidRPr="00965D91" w:rsidRDefault="00000BEF" w:rsidP="00727CC6">
            <w:pPr>
              <w:rPr>
                <w:sz w:val="20"/>
                <w:szCs w:val="20"/>
              </w:rPr>
            </w:pPr>
            <w:r w:rsidRPr="00965D91">
              <w:rPr>
                <w:sz w:val="20"/>
                <w:szCs w:val="20"/>
              </w:rPr>
              <w:t>F2</w:t>
            </w:r>
          </w:p>
        </w:tc>
        <w:tc>
          <w:tcPr>
            <w:tcW w:w="8324" w:type="dxa"/>
          </w:tcPr>
          <w:p w:rsidR="00000BEF" w:rsidRPr="00965D91" w:rsidRDefault="004310A2" w:rsidP="00CA3657">
            <w:pPr>
              <w:rPr>
                <w:sz w:val="20"/>
                <w:szCs w:val="20"/>
              </w:rPr>
            </w:pPr>
            <w:r>
              <w:rPr>
                <w:sz w:val="20"/>
                <w:szCs w:val="20"/>
              </w:rPr>
              <w:t>Displaying will require some web technology (e.g. after creation of database, retrieve new r</w:t>
            </w:r>
            <w:r>
              <w:rPr>
                <w:sz w:val="20"/>
                <w:szCs w:val="20"/>
              </w:rPr>
              <w:t>e</w:t>
            </w:r>
            <w:r>
              <w:rPr>
                <w:sz w:val="20"/>
                <w:szCs w:val="20"/>
              </w:rPr>
              <w:t>cords with JSON and display on page).</w:t>
            </w:r>
            <w:r w:rsidR="00CA3657">
              <w:rPr>
                <w:sz w:val="20"/>
                <w:szCs w:val="20"/>
              </w:rPr>
              <w:t xml:space="preserve"> As mentioned, email notifications will also be used, thus the </w:t>
            </w:r>
            <w:proofErr w:type="spellStart"/>
            <w:r w:rsidR="00CA3657">
              <w:rPr>
                <w:sz w:val="20"/>
                <w:szCs w:val="20"/>
              </w:rPr>
              <w:t>JavaMail</w:t>
            </w:r>
            <w:proofErr w:type="spellEnd"/>
            <w:r w:rsidR="00CA3657">
              <w:rPr>
                <w:sz w:val="20"/>
                <w:szCs w:val="20"/>
              </w:rPr>
              <w:t xml:space="preserve"> API will be used.</w:t>
            </w:r>
            <w:r w:rsidR="00CA3657" w:rsidRPr="00965D91">
              <w:rPr>
                <w:sz w:val="20"/>
                <w:szCs w:val="20"/>
              </w:rPr>
              <w:t xml:space="preserve"> </w:t>
            </w:r>
          </w:p>
        </w:tc>
      </w:tr>
      <w:tr w:rsidR="00000BEF" w:rsidRPr="00965D91" w:rsidTr="00153893">
        <w:tc>
          <w:tcPr>
            <w:tcW w:w="1423" w:type="dxa"/>
          </w:tcPr>
          <w:p w:rsidR="00000BEF" w:rsidRPr="00965D91" w:rsidRDefault="00000BEF" w:rsidP="00727CC6">
            <w:pPr>
              <w:rPr>
                <w:sz w:val="20"/>
                <w:szCs w:val="20"/>
              </w:rPr>
            </w:pPr>
            <w:r w:rsidRPr="00965D91">
              <w:rPr>
                <w:sz w:val="20"/>
                <w:szCs w:val="20"/>
              </w:rPr>
              <w:t>F3</w:t>
            </w:r>
          </w:p>
        </w:tc>
        <w:tc>
          <w:tcPr>
            <w:tcW w:w="8324" w:type="dxa"/>
          </w:tcPr>
          <w:p w:rsidR="00000BEF" w:rsidRPr="00965D91" w:rsidRDefault="00CA3657" w:rsidP="00727CC6">
            <w:pPr>
              <w:rPr>
                <w:sz w:val="20"/>
                <w:szCs w:val="20"/>
              </w:rPr>
            </w:pPr>
            <w:r>
              <w:rPr>
                <w:sz w:val="20"/>
                <w:szCs w:val="20"/>
              </w:rPr>
              <w:t>Basic functionality involving ORM. Subjects and classes should also have a relational database, as well as students and classes. Classes however can be edited/deleted (perhaps in a separate, simple console program) that will adjust the class records (and the subject-class relation in case of del</w:t>
            </w:r>
            <w:r>
              <w:rPr>
                <w:sz w:val="20"/>
                <w:szCs w:val="20"/>
              </w:rPr>
              <w:t>e</w:t>
            </w:r>
            <w:r>
              <w:rPr>
                <w:sz w:val="20"/>
                <w:szCs w:val="20"/>
              </w:rPr>
              <w:t>tion), but not the st</w:t>
            </w:r>
            <w:r>
              <w:rPr>
                <w:sz w:val="20"/>
                <w:szCs w:val="20"/>
              </w:rPr>
              <w:t>u</w:t>
            </w:r>
            <w:r>
              <w:rPr>
                <w:sz w:val="20"/>
                <w:szCs w:val="20"/>
              </w:rPr>
              <w:t>dent-class relation. Instead the AI will adjust the student-class relation when necessary.</w:t>
            </w:r>
          </w:p>
        </w:tc>
      </w:tr>
      <w:tr w:rsidR="00000BEF" w:rsidRPr="00965D91" w:rsidTr="00153893">
        <w:tc>
          <w:tcPr>
            <w:tcW w:w="1423" w:type="dxa"/>
          </w:tcPr>
          <w:p w:rsidR="00000BEF" w:rsidRPr="00965D91" w:rsidRDefault="00000BEF" w:rsidP="00727CC6">
            <w:pPr>
              <w:rPr>
                <w:sz w:val="20"/>
                <w:szCs w:val="20"/>
              </w:rPr>
            </w:pPr>
            <w:r w:rsidRPr="00965D91">
              <w:rPr>
                <w:sz w:val="20"/>
                <w:szCs w:val="20"/>
              </w:rPr>
              <w:t>F4</w:t>
            </w:r>
          </w:p>
        </w:tc>
        <w:tc>
          <w:tcPr>
            <w:tcW w:w="8324" w:type="dxa"/>
          </w:tcPr>
          <w:p w:rsidR="00000BEF" w:rsidRPr="00965D91" w:rsidRDefault="00CA3657" w:rsidP="00CA3657">
            <w:pPr>
              <w:rPr>
                <w:sz w:val="20"/>
                <w:szCs w:val="20"/>
              </w:rPr>
            </w:pPr>
            <w:r>
              <w:rPr>
                <w:sz w:val="20"/>
                <w:szCs w:val="20"/>
              </w:rPr>
              <w:t>Incorporates a basic AI to create the timetable and save the timetable onto the database. The AI will be active in the server, so it should function as a singleton session bean.</w:t>
            </w:r>
            <w:r w:rsidRPr="00965D91">
              <w:rPr>
                <w:sz w:val="20"/>
                <w:szCs w:val="20"/>
              </w:rPr>
              <w:t xml:space="preserve"> </w:t>
            </w:r>
            <w:r>
              <w:rPr>
                <w:sz w:val="20"/>
                <w:szCs w:val="20"/>
              </w:rPr>
              <w:t>If users change their preferences and requests a new database</w:t>
            </w:r>
          </w:p>
        </w:tc>
      </w:tr>
      <w:tr w:rsidR="00000BEF" w:rsidRPr="00965D91" w:rsidTr="00153893">
        <w:tc>
          <w:tcPr>
            <w:tcW w:w="1423" w:type="dxa"/>
          </w:tcPr>
          <w:p w:rsidR="00000BEF" w:rsidRPr="00965D91" w:rsidRDefault="00000BEF" w:rsidP="00727CC6">
            <w:pPr>
              <w:rPr>
                <w:sz w:val="20"/>
                <w:szCs w:val="20"/>
              </w:rPr>
            </w:pPr>
            <w:r w:rsidRPr="00965D91">
              <w:rPr>
                <w:sz w:val="20"/>
                <w:szCs w:val="20"/>
              </w:rPr>
              <w:t>F5</w:t>
            </w:r>
          </w:p>
        </w:tc>
        <w:tc>
          <w:tcPr>
            <w:tcW w:w="8324" w:type="dxa"/>
          </w:tcPr>
          <w:p w:rsidR="00000BEF" w:rsidRPr="00965D91" w:rsidRDefault="00CA3657" w:rsidP="00641802">
            <w:pPr>
              <w:rPr>
                <w:sz w:val="20"/>
                <w:szCs w:val="20"/>
              </w:rPr>
            </w:pPr>
            <w:r>
              <w:rPr>
                <w:sz w:val="20"/>
                <w:szCs w:val="20"/>
              </w:rPr>
              <w:t>Editing/deleting the classes will be fairly simple, however the AI will have to autonomously let users know of the changes as long as the servers in running, thus introducing a real-time aspect into this enterprise application.</w:t>
            </w:r>
          </w:p>
          <w:p w:rsidR="00000BEF" w:rsidRPr="00965D91" w:rsidRDefault="00000BEF" w:rsidP="00727CC6">
            <w:pPr>
              <w:rPr>
                <w:sz w:val="20"/>
                <w:szCs w:val="20"/>
              </w:rPr>
            </w:pPr>
          </w:p>
        </w:tc>
      </w:tr>
    </w:tbl>
    <w:p w:rsidR="00D5768D" w:rsidRPr="00965D91" w:rsidRDefault="00D5768D">
      <w:pPr>
        <w:spacing w:after="0" w:line="240" w:lineRule="auto"/>
        <w:rPr>
          <w:rFonts w:eastAsia="ヒラギノ角ゴ Pro W3" w:cs="Times New Roman"/>
          <w:b/>
          <w:color w:val="000000"/>
          <w:sz w:val="20"/>
          <w:szCs w:val="20"/>
          <w:lang w:eastAsia="en-AU"/>
        </w:rPr>
      </w:pPr>
    </w:p>
    <w:sectPr w:rsidR="00D5768D" w:rsidRPr="00965D91" w:rsidSect="00000BEF">
      <w:headerReference w:type="even" r:id="rId8"/>
      <w:headerReference w:type="default" r:id="rId9"/>
      <w:footerReference w:type="even" r:id="rId10"/>
      <w:footerReference w:type="default" r:id="rId11"/>
      <w:headerReference w:type="first" r:id="rId12"/>
      <w:pgSz w:w="11900" w:h="16840"/>
      <w:pgMar w:top="1134" w:right="1134" w:bottom="1134" w:left="1134" w:header="709" w:footer="85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177C" w:rsidRDefault="000A177C">
      <w:r>
        <w:separator/>
      </w:r>
    </w:p>
  </w:endnote>
  <w:endnote w:type="continuationSeparator" w:id="0">
    <w:p w:rsidR="000A177C" w:rsidRDefault="000A177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MS Mincho"/>
    <w:charset w:val="80"/>
    <w:family w:val="auto"/>
    <w:pitch w:val="variable"/>
    <w:sig w:usb0="E00002FF" w:usb1="7AC7FFFF" w:usb2="00000012" w:usb3="00000000" w:csb0="0002000D" w:csb1="00000000"/>
  </w:font>
  <w:font w:name="Arial Narrow">
    <w:panose1 w:val="020B0606020202030204"/>
    <w:charset w:val="00"/>
    <w:family w:val="swiss"/>
    <w:pitch w:val="variable"/>
    <w:sig w:usb0="00000287" w:usb1="00000800" w:usb2="00000000" w:usb3="00000000" w:csb0="0000009F" w:csb1="00000000"/>
  </w:font>
  <w:font w:name="Anonymous">
    <w:altName w:val="Times New Roman"/>
    <w:charset w:val="00"/>
    <w:family w:val="roman"/>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56D2" w:rsidRPr="003D0766" w:rsidRDefault="00EA56D2">
    <w:pPr>
      <w:pStyle w:val="HeaderFooter"/>
      <w:rPr>
        <w:rFonts w:asciiTheme="minorHAnsi" w:eastAsia="Times New Roman" w:hAnsiTheme="minorHAnsi"/>
        <w:color w:val="auto"/>
        <w:sz w:val="18"/>
        <w:szCs w:val="18"/>
        <w:lang/>
      </w:rPr>
    </w:pPr>
    <w:r w:rsidRPr="003D0766">
      <w:rPr>
        <w:rFonts w:asciiTheme="minorHAnsi" w:hAnsiTheme="minorHAnsi"/>
        <w:sz w:val="18"/>
        <w:szCs w:val="18"/>
      </w:rPr>
      <w:tab/>
      <w:t xml:space="preserve">Page </w:t>
    </w:r>
    <w:r w:rsidR="005B4C62" w:rsidRPr="003D0766">
      <w:rPr>
        <w:rFonts w:asciiTheme="minorHAnsi" w:hAnsiTheme="minorHAnsi"/>
        <w:sz w:val="18"/>
        <w:szCs w:val="18"/>
      </w:rPr>
      <w:fldChar w:fldCharType="begin"/>
    </w:r>
    <w:r w:rsidRPr="003D0766">
      <w:rPr>
        <w:rFonts w:asciiTheme="minorHAnsi" w:hAnsiTheme="minorHAnsi"/>
        <w:sz w:val="18"/>
        <w:szCs w:val="18"/>
      </w:rPr>
      <w:instrText xml:space="preserve"> PAGE </w:instrText>
    </w:r>
    <w:r w:rsidR="005B4C62" w:rsidRPr="003D0766">
      <w:rPr>
        <w:rFonts w:asciiTheme="minorHAnsi" w:hAnsiTheme="minorHAnsi"/>
        <w:sz w:val="18"/>
        <w:szCs w:val="18"/>
      </w:rPr>
      <w:fldChar w:fldCharType="separate"/>
    </w:r>
    <w:r w:rsidR="00CA3657">
      <w:rPr>
        <w:rFonts w:asciiTheme="minorHAnsi" w:hAnsiTheme="minorHAnsi"/>
        <w:noProof/>
        <w:sz w:val="18"/>
        <w:szCs w:val="18"/>
      </w:rPr>
      <w:t>2</w:t>
    </w:r>
    <w:r w:rsidR="005B4C62" w:rsidRPr="003D0766">
      <w:rPr>
        <w:rFonts w:asciiTheme="minorHAnsi" w:hAnsiTheme="minorHAnsi"/>
        <w:sz w:val="18"/>
        <w:szCs w:val="18"/>
      </w:rPr>
      <w:fldChar w:fldCharType="end"/>
    </w:r>
    <w:r w:rsidRPr="003D0766">
      <w:rPr>
        <w:rFonts w:asciiTheme="minorHAnsi" w:hAnsiTheme="minorHAnsi"/>
        <w:sz w:val="18"/>
        <w:szCs w:val="18"/>
      </w:rPr>
      <w:t xml:space="preserve"> of </w:t>
    </w:r>
    <w:r w:rsidR="005B4C62" w:rsidRPr="003D0766">
      <w:rPr>
        <w:rFonts w:asciiTheme="minorHAnsi" w:hAnsiTheme="minorHAnsi"/>
        <w:sz w:val="18"/>
        <w:szCs w:val="18"/>
      </w:rPr>
      <w:fldChar w:fldCharType="begin"/>
    </w:r>
    <w:r w:rsidR="00B65C45" w:rsidRPr="003D0766">
      <w:rPr>
        <w:rFonts w:asciiTheme="minorHAnsi" w:hAnsiTheme="minorHAnsi"/>
        <w:sz w:val="18"/>
        <w:szCs w:val="18"/>
      </w:rPr>
      <w:instrText xml:space="preserve"> NUMPAGES </w:instrText>
    </w:r>
    <w:r w:rsidR="005B4C62" w:rsidRPr="003D0766">
      <w:rPr>
        <w:rFonts w:asciiTheme="minorHAnsi" w:hAnsiTheme="minorHAnsi"/>
        <w:sz w:val="18"/>
        <w:szCs w:val="18"/>
      </w:rPr>
      <w:fldChar w:fldCharType="separate"/>
    </w:r>
    <w:r w:rsidR="00CA3657">
      <w:rPr>
        <w:rFonts w:asciiTheme="minorHAnsi" w:hAnsiTheme="minorHAnsi"/>
        <w:noProof/>
        <w:sz w:val="18"/>
        <w:szCs w:val="18"/>
      </w:rPr>
      <w:t>3</w:t>
    </w:r>
    <w:r w:rsidR="005B4C62" w:rsidRPr="003D0766">
      <w:rPr>
        <w:rFonts w:asciiTheme="minorHAnsi" w:hAnsiTheme="minorHAnsi"/>
        <w:noProof/>
        <w:sz w:val="18"/>
        <w:szCs w:val="18"/>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56D2" w:rsidRPr="00710DE1" w:rsidRDefault="00EA56D2">
    <w:pPr>
      <w:pStyle w:val="HeaderFooter"/>
      <w:rPr>
        <w:rFonts w:asciiTheme="minorHAnsi" w:eastAsia="Times New Roman" w:hAnsiTheme="minorHAnsi"/>
        <w:color w:val="auto"/>
        <w:sz w:val="18"/>
        <w:lang/>
      </w:rPr>
    </w:pPr>
    <w:r w:rsidRPr="00710DE1">
      <w:rPr>
        <w:rFonts w:asciiTheme="minorHAnsi" w:hAnsiTheme="minorHAnsi"/>
        <w:sz w:val="18"/>
      </w:rPr>
      <w:tab/>
      <w:t xml:space="preserve">Page </w:t>
    </w:r>
    <w:r w:rsidR="005B4C62" w:rsidRPr="00710DE1">
      <w:rPr>
        <w:rFonts w:asciiTheme="minorHAnsi" w:hAnsiTheme="minorHAnsi"/>
        <w:sz w:val="18"/>
      </w:rPr>
      <w:fldChar w:fldCharType="begin"/>
    </w:r>
    <w:r w:rsidRPr="00710DE1">
      <w:rPr>
        <w:rFonts w:asciiTheme="minorHAnsi" w:hAnsiTheme="minorHAnsi"/>
        <w:sz w:val="18"/>
      </w:rPr>
      <w:instrText xml:space="preserve"> PAGE </w:instrText>
    </w:r>
    <w:r w:rsidR="005B4C62" w:rsidRPr="00710DE1">
      <w:rPr>
        <w:rFonts w:asciiTheme="minorHAnsi" w:hAnsiTheme="minorHAnsi"/>
        <w:sz w:val="18"/>
      </w:rPr>
      <w:fldChar w:fldCharType="separate"/>
    </w:r>
    <w:r w:rsidR="00CA3657">
      <w:rPr>
        <w:rFonts w:asciiTheme="minorHAnsi" w:hAnsiTheme="minorHAnsi"/>
        <w:noProof/>
        <w:sz w:val="18"/>
      </w:rPr>
      <w:t>3</w:t>
    </w:r>
    <w:r w:rsidR="005B4C62" w:rsidRPr="00710DE1">
      <w:rPr>
        <w:rFonts w:asciiTheme="minorHAnsi" w:hAnsiTheme="minorHAnsi"/>
        <w:sz w:val="18"/>
      </w:rPr>
      <w:fldChar w:fldCharType="end"/>
    </w:r>
    <w:r w:rsidRPr="00710DE1">
      <w:rPr>
        <w:rFonts w:asciiTheme="minorHAnsi" w:hAnsiTheme="minorHAnsi"/>
        <w:sz w:val="18"/>
      </w:rPr>
      <w:t xml:space="preserve"> of </w:t>
    </w:r>
    <w:r w:rsidR="005B4C62" w:rsidRPr="00710DE1">
      <w:rPr>
        <w:rFonts w:asciiTheme="minorHAnsi" w:hAnsiTheme="minorHAnsi"/>
        <w:sz w:val="18"/>
      </w:rPr>
      <w:fldChar w:fldCharType="begin"/>
    </w:r>
    <w:r w:rsidR="00865A6A" w:rsidRPr="00710DE1">
      <w:rPr>
        <w:rFonts w:asciiTheme="minorHAnsi" w:hAnsiTheme="minorHAnsi"/>
        <w:sz w:val="18"/>
      </w:rPr>
      <w:instrText xml:space="preserve"> NUMPAGES </w:instrText>
    </w:r>
    <w:r w:rsidR="005B4C62" w:rsidRPr="00710DE1">
      <w:rPr>
        <w:rFonts w:asciiTheme="minorHAnsi" w:hAnsiTheme="minorHAnsi"/>
        <w:sz w:val="18"/>
      </w:rPr>
      <w:fldChar w:fldCharType="separate"/>
    </w:r>
    <w:r w:rsidR="00CA3657">
      <w:rPr>
        <w:rFonts w:asciiTheme="minorHAnsi" w:hAnsiTheme="minorHAnsi"/>
        <w:noProof/>
        <w:sz w:val="18"/>
      </w:rPr>
      <w:t>3</w:t>
    </w:r>
    <w:r w:rsidR="005B4C62" w:rsidRPr="00710DE1">
      <w:rPr>
        <w:rFonts w:asciiTheme="minorHAnsi" w:hAnsiTheme="minorHAnsi"/>
        <w:noProof/>
        <w:sz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177C" w:rsidRDefault="000A177C">
      <w:r>
        <w:separator/>
      </w:r>
    </w:p>
  </w:footnote>
  <w:footnote w:type="continuationSeparator" w:id="0">
    <w:p w:rsidR="000A177C" w:rsidRDefault="000A177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56D2" w:rsidRPr="00257B26" w:rsidRDefault="00FE110E">
    <w:pPr>
      <w:pStyle w:val="HeaderFooter"/>
      <w:rPr>
        <w:rFonts w:asciiTheme="minorHAnsi" w:eastAsia="Times New Roman" w:hAnsiTheme="minorHAnsi"/>
        <w:color w:val="auto"/>
        <w:sz w:val="18"/>
        <w:szCs w:val="18"/>
        <w:lang/>
      </w:rPr>
    </w:pPr>
    <w:r w:rsidRPr="00FE110E">
      <w:rPr>
        <w:rFonts w:asciiTheme="minorHAnsi" w:hAnsiTheme="minorHAnsi"/>
        <w:sz w:val="18"/>
        <w:szCs w:val="18"/>
      </w:rPr>
      <w:t>COS30041 CSSS</w:t>
    </w:r>
    <w:r w:rsidR="00EA56D2" w:rsidRPr="00257B26">
      <w:rPr>
        <w:rFonts w:asciiTheme="minorHAnsi" w:hAnsiTheme="minorHAnsi"/>
        <w:sz w:val="18"/>
        <w:szCs w:val="18"/>
      </w:rPr>
      <w:tab/>
    </w:r>
    <w:r w:rsidR="00376B54" w:rsidRPr="00257B26">
      <w:rPr>
        <w:rFonts w:asciiTheme="minorHAnsi" w:hAnsiTheme="minorHAnsi"/>
        <w:sz w:val="18"/>
        <w:szCs w:val="18"/>
      </w:rPr>
      <w:t xml:space="preserve">D </w:t>
    </w:r>
    <w:r w:rsidR="00257B26">
      <w:rPr>
        <w:rFonts w:asciiTheme="minorHAnsi" w:hAnsiTheme="minorHAnsi"/>
        <w:sz w:val="18"/>
        <w:szCs w:val="18"/>
      </w:rPr>
      <w:t xml:space="preserve">Software </w:t>
    </w:r>
    <w:r w:rsidR="00D5768D" w:rsidRPr="00257B26">
      <w:rPr>
        <w:rFonts w:asciiTheme="minorHAnsi" w:hAnsiTheme="minorHAnsi"/>
        <w:sz w:val="18"/>
        <w:szCs w:val="18"/>
      </w:rPr>
      <w:t>Proposal</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56D2" w:rsidRPr="009834F1" w:rsidRDefault="00FE110E">
    <w:pPr>
      <w:pStyle w:val="HeaderFooter"/>
      <w:rPr>
        <w:rFonts w:asciiTheme="minorHAnsi" w:eastAsia="Times New Roman" w:hAnsiTheme="minorHAnsi"/>
        <w:color w:val="auto"/>
        <w:sz w:val="18"/>
        <w:szCs w:val="18"/>
        <w:lang/>
      </w:rPr>
    </w:pPr>
    <w:r w:rsidRPr="00FE110E">
      <w:rPr>
        <w:rFonts w:asciiTheme="minorHAnsi" w:hAnsiTheme="minorHAnsi"/>
        <w:sz w:val="18"/>
        <w:szCs w:val="18"/>
      </w:rPr>
      <w:t>COS30041 CSSS</w:t>
    </w:r>
    <w:r w:rsidR="00EA56D2" w:rsidRPr="009834F1">
      <w:rPr>
        <w:rFonts w:asciiTheme="minorHAnsi" w:hAnsiTheme="minorHAnsi"/>
        <w:sz w:val="18"/>
        <w:szCs w:val="18"/>
      </w:rPr>
      <w:tab/>
    </w:r>
    <w:r w:rsidR="00465A8A" w:rsidRPr="009834F1">
      <w:rPr>
        <w:rFonts w:asciiTheme="minorHAnsi" w:hAnsiTheme="minorHAnsi"/>
        <w:sz w:val="18"/>
        <w:szCs w:val="18"/>
      </w:rPr>
      <w:t xml:space="preserve">D </w:t>
    </w:r>
    <w:r w:rsidR="009834F1">
      <w:rPr>
        <w:rFonts w:asciiTheme="minorHAnsi" w:hAnsiTheme="minorHAnsi"/>
        <w:sz w:val="18"/>
        <w:szCs w:val="18"/>
      </w:rPr>
      <w:t xml:space="preserve">Software </w:t>
    </w:r>
    <w:r w:rsidR="00482225" w:rsidRPr="009834F1">
      <w:rPr>
        <w:rFonts w:asciiTheme="minorHAnsi" w:hAnsiTheme="minorHAnsi"/>
        <w:sz w:val="18"/>
        <w:szCs w:val="18"/>
      </w:rPr>
      <w:t>Proposal</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5D91" w:rsidRPr="00965D91" w:rsidRDefault="00965D91">
    <w:pPr>
      <w:pStyle w:val="Header"/>
      <w:rPr>
        <w:sz w:val="18"/>
        <w:szCs w:val="18"/>
      </w:rPr>
    </w:pPr>
    <w:r w:rsidRPr="00965D91">
      <w:rPr>
        <w:noProof/>
        <w:sz w:val="20"/>
        <w:szCs w:val="20"/>
        <w:lang w:eastAsia="ja-JP"/>
      </w:rPr>
      <w:drawing>
        <wp:anchor distT="152400" distB="152400" distL="152400" distR="152400" simplePos="0" relativeHeight="251659264" behindDoc="0" locked="0" layoutInCell="1" allowOverlap="1">
          <wp:simplePos x="0" y="0"/>
          <wp:positionH relativeFrom="page">
            <wp:posOffset>6604423</wp:posOffset>
          </wp:positionH>
          <wp:positionV relativeFrom="page">
            <wp:posOffset>110702</wp:posOffset>
          </wp:positionV>
          <wp:extent cx="838200" cy="1243330"/>
          <wp:effectExtent l="0" t="0" r="0" b="0"/>
          <wp:wrapThrough wrapText="left">
            <wp:wrapPolygon edited="0">
              <wp:start x="0" y="0"/>
              <wp:lineTo x="0" y="21181"/>
              <wp:lineTo x="21109" y="21181"/>
              <wp:lineTo x="2110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38200" cy="1243330"/>
                  </a:xfrm>
                  <a:prstGeom prst="rect">
                    <a:avLst/>
                  </a:prstGeom>
                  <a:noFill/>
                  <a:ln>
                    <a:noFill/>
                  </a:ln>
                </pic:spPr>
              </pic:pic>
            </a:graphicData>
          </a:graphic>
        </wp:anchor>
      </w:drawing>
    </w:r>
    <w:r w:rsidRPr="00965D91">
      <w:rPr>
        <w:sz w:val="18"/>
        <w:szCs w:val="18"/>
      </w:rPr>
      <w:t>Faculty of Science, Engineering and Technology</w:t>
    </w:r>
    <w:r w:rsidRPr="00965D91">
      <w:rPr>
        <w:noProof/>
        <w:sz w:val="20"/>
        <w:szCs w:val="20"/>
        <w:lang w:val="en-US" w:eastAsia="zh-CN"/>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
    <w:nsid w:val="00000002"/>
    <w:multiLevelType w:val="multilevel"/>
    <w:tmpl w:val="894EE874"/>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3"/>
    <w:multiLevelType w:val="multilevel"/>
    <w:tmpl w:val="894EE875"/>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3">
    <w:nsid w:val="00000004"/>
    <w:multiLevelType w:val="multilevel"/>
    <w:tmpl w:val="894EE876"/>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4">
    <w:nsid w:val="00000005"/>
    <w:multiLevelType w:val="multilevel"/>
    <w:tmpl w:val="894EE877"/>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5">
    <w:nsid w:val="00000006"/>
    <w:multiLevelType w:val="multilevel"/>
    <w:tmpl w:val="894EE878"/>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6">
    <w:nsid w:val="00000007"/>
    <w:multiLevelType w:val="multilevel"/>
    <w:tmpl w:val="894EE879"/>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7">
    <w:nsid w:val="00000008"/>
    <w:multiLevelType w:val="multilevel"/>
    <w:tmpl w:val="894EE87A"/>
    <w:lvl w:ilvl="0">
      <w:start w:val="3"/>
      <w:numFmt w:val="bullet"/>
      <w:lvlText w:val="▪"/>
      <w:lvlJc w:val="left"/>
      <w:pPr>
        <w:tabs>
          <w:tab w:val="num" w:pos="397"/>
        </w:tabs>
        <w:ind w:left="397" w:firstLine="0"/>
      </w:pPr>
      <w:rPr>
        <w:rFonts w:hint="default"/>
        <w:position w:val="-2"/>
      </w:rPr>
    </w:lvl>
    <w:lvl w:ilvl="1">
      <w:start w:val="1"/>
      <w:numFmt w:val="bullet"/>
      <w:lvlText w:val="▪"/>
      <w:lvlJc w:val="left"/>
      <w:pPr>
        <w:tabs>
          <w:tab w:val="num" w:pos="397"/>
        </w:tabs>
        <w:ind w:left="397"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8">
    <w:nsid w:val="00000009"/>
    <w:multiLevelType w:val="multilevel"/>
    <w:tmpl w:val="894EE87B"/>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9">
    <w:nsid w:val="0000000A"/>
    <w:multiLevelType w:val="multilevel"/>
    <w:tmpl w:val="894EE87C"/>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0">
    <w:nsid w:val="0000000B"/>
    <w:multiLevelType w:val="multilevel"/>
    <w:tmpl w:val="894EE87D"/>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1">
    <w:nsid w:val="0000000C"/>
    <w:multiLevelType w:val="multilevel"/>
    <w:tmpl w:val="894EE87E"/>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2">
    <w:nsid w:val="0000000D"/>
    <w:multiLevelType w:val="multilevel"/>
    <w:tmpl w:val="894EE87F"/>
    <w:lvl w:ilvl="0">
      <w:start w:val="3"/>
      <w:numFmt w:val="bullet"/>
      <w:lvlText w:val="▪"/>
      <w:lvlJc w:val="left"/>
      <w:pPr>
        <w:tabs>
          <w:tab w:val="num" w:pos="397"/>
        </w:tabs>
        <w:ind w:left="397" w:firstLine="0"/>
      </w:pPr>
      <w:rPr>
        <w:rFonts w:hint="default"/>
        <w:position w:val="-2"/>
      </w:rPr>
    </w:lvl>
    <w:lvl w:ilvl="1">
      <w:numFmt w:val="bullet"/>
      <w:lvlText w:val="▪"/>
      <w:lvlJc w:val="left"/>
      <w:pPr>
        <w:tabs>
          <w:tab w:val="num" w:pos="397"/>
        </w:tabs>
        <w:ind w:left="397"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3">
    <w:nsid w:val="0CCC30E3"/>
    <w:multiLevelType w:val="hybridMultilevel"/>
    <w:tmpl w:val="6928AB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0D48408B"/>
    <w:multiLevelType w:val="hybridMultilevel"/>
    <w:tmpl w:val="365A83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0DF2360A"/>
    <w:multiLevelType w:val="hybridMultilevel"/>
    <w:tmpl w:val="CFB61C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0FC81058"/>
    <w:multiLevelType w:val="multilevel"/>
    <w:tmpl w:val="F8D6ED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12502CD5"/>
    <w:multiLevelType w:val="hybridMultilevel"/>
    <w:tmpl w:val="2D10047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17762F77"/>
    <w:multiLevelType w:val="hybridMultilevel"/>
    <w:tmpl w:val="45D67F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46F7BEF"/>
    <w:multiLevelType w:val="hybridMultilevel"/>
    <w:tmpl w:val="01880AC8"/>
    <w:lvl w:ilvl="0" w:tplc="C436E572">
      <w:start w:val="1"/>
      <w:numFmt w:val="lowerLetter"/>
      <w:lvlText w:val="%1."/>
      <w:lvlJc w:val="left"/>
      <w:pPr>
        <w:ind w:left="1449" w:hanging="74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nsid w:val="26472BC1"/>
    <w:multiLevelType w:val="hybridMultilevel"/>
    <w:tmpl w:val="98A2F5C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3CF131AF"/>
    <w:multiLevelType w:val="hybridMultilevel"/>
    <w:tmpl w:val="77EC1702"/>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43B23502"/>
    <w:multiLevelType w:val="hybridMultilevel"/>
    <w:tmpl w:val="8BCA41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C2749FB"/>
    <w:multiLevelType w:val="hybridMultilevel"/>
    <w:tmpl w:val="E1D8A9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4F216CFE"/>
    <w:multiLevelType w:val="hybridMultilevel"/>
    <w:tmpl w:val="59C2F24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584E77C8"/>
    <w:multiLevelType w:val="hybridMultilevel"/>
    <w:tmpl w:val="2650282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5F051C04"/>
    <w:multiLevelType w:val="hybridMultilevel"/>
    <w:tmpl w:val="3E0C9CE6"/>
    <w:lvl w:ilvl="0" w:tplc="4A561A82">
      <w:start w:val="1"/>
      <w:numFmt w:val="lowerLetter"/>
      <w:lvlText w:val="%1."/>
      <w:lvlJc w:val="left"/>
      <w:pPr>
        <w:ind w:left="1449" w:hanging="74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7">
    <w:nsid w:val="6B4E6758"/>
    <w:multiLevelType w:val="hybridMultilevel"/>
    <w:tmpl w:val="F60E14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707B5DC1"/>
    <w:multiLevelType w:val="hybridMultilevel"/>
    <w:tmpl w:val="4774850A"/>
    <w:lvl w:ilvl="0" w:tplc="C40CA406">
      <w:start w:val="1"/>
      <w:numFmt w:val="decimal"/>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EC40C5"/>
    <w:multiLevelType w:val="hybridMultilevel"/>
    <w:tmpl w:val="EB62C2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7ED61B31"/>
    <w:multiLevelType w:val="hybridMultilevel"/>
    <w:tmpl w:val="66CACA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7F971E67"/>
    <w:multiLevelType w:val="hybridMultilevel"/>
    <w:tmpl w:val="1F58BE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5"/>
  </w:num>
  <w:num w:numId="15">
    <w:abstractNumId w:val="21"/>
  </w:num>
  <w:num w:numId="16">
    <w:abstractNumId w:val="25"/>
  </w:num>
  <w:num w:numId="17">
    <w:abstractNumId w:val="20"/>
  </w:num>
  <w:num w:numId="18">
    <w:abstractNumId w:val="31"/>
  </w:num>
  <w:num w:numId="19">
    <w:abstractNumId w:val="29"/>
  </w:num>
  <w:num w:numId="20">
    <w:abstractNumId w:val="17"/>
  </w:num>
  <w:num w:numId="21">
    <w:abstractNumId w:val="14"/>
  </w:num>
  <w:num w:numId="22">
    <w:abstractNumId w:val="22"/>
  </w:num>
  <w:num w:numId="23">
    <w:abstractNumId w:val="27"/>
  </w:num>
  <w:num w:numId="24">
    <w:abstractNumId w:val="30"/>
  </w:num>
  <w:num w:numId="25">
    <w:abstractNumId w:val="24"/>
  </w:num>
  <w:num w:numId="26">
    <w:abstractNumId w:val="23"/>
  </w:num>
  <w:num w:numId="27">
    <w:abstractNumId w:val="13"/>
  </w:num>
  <w:num w:numId="28">
    <w:abstractNumId w:val="18"/>
  </w:num>
  <w:num w:numId="29">
    <w:abstractNumId w:val="28"/>
  </w:num>
  <w:num w:numId="30">
    <w:abstractNumId w:val="16"/>
  </w:num>
  <w:num w:numId="31">
    <w:abstractNumId w:val="26"/>
  </w:num>
  <w:num w:numId="32">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embedSystemFonts/>
  <w:bordersDoNotSurroundHeader/>
  <w:bordersDoNotSurroundFooter/>
  <w:proofState w:spelling="clean"/>
  <w:attachedTemplate r:id="rId1"/>
  <w:stylePaneFormatFilter w:val="2801"/>
  <w:defaultTabStop w:val="720"/>
  <w:autoHyphenation/>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291F68"/>
    <w:rsid w:val="00000BEF"/>
    <w:rsid w:val="00012EB6"/>
    <w:rsid w:val="00016390"/>
    <w:rsid w:val="00016CC1"/>
    <w:rsid w:val="0005362F"/>
    <w:rsid w:val="000559AE"/>
    <w:rsid w:val="00085CFF"/>
    <w:rsid w:val="00086E2D"/>
    <w:rsid w:val="00094E22"/>
    <w:rsid w:val="000A0B32"/>
    <w:rsid w:val="000A177C"/>
    <w:rsid w:val="000B0683"/>
    <w:rsid w:val="000B6036"/>
    <w:rsid w:val="000D20D4"/>
    <w:rsid w:val="000D5E1D"/>
    <w:rsid w:val="000E72AD"/>
    <w:rsid w:val="00103171"/>
    <w:rsid w:val="00117701"/>
    <w:rsid w:val="0012447E"/>
    <w:rsid w:val="00127005"/>
    <w:rsid w:val="00134872"/>
    <w:rsid w:val="001402D9"/>
    <w:rsid w:val="00153893"/>
    <w:rsid w:val="001562E0"/>
    <w:rsid w:val="001857DD"/>
    <w:rsid w:val="00187C41"/>
    <w:rsid w:val="001A54FD"/>
    <w:rsid w:val="001B1124"/>
    <w:rsid w:val="001B1B0F"/>
    <w:rsid w:val="001C2A90"/>
    <w:rsid w:val="001C7987"/>
    <w:rsid w:val="001E3C9D"/>
    <w:rsid w:val="001E5C11"/>
    <w:rsid w:val="001F47B1"/>
    <w:rsid w:val="001F59D9"/>
    <w:rsid w:val="00201AF3"/>
    <w:rsid w:val="0020337E"/>
    <w:rsid w:val="0020530F"/>
    <w:rsid w:val="00241E6B"/>
    <w:rsid w:val="00257B26"/>
    <w:rsid w:val="00263DC7"/>
    <w:rsid w:val="00285514"/>
    <w:rsid w:val="00291F68"/>
    <w:rsid w:val="002A20C1"/>
    <w:rsid w:val="002A59B8"/>
    <w:rsid w:val="002B5C6C"/>
    <w:rsid w:val="002B7382"/>
    <w:rsid w:val="002E0A1D"/>
    <w:rsid w:val="002F1E44"/>
    <w:rsid w:val="00300C06"/>
    <w:rsid w:val="003064FA"/>
    <w:rsid w:val="00312BE9"/>
    <w:rsid w:val="003166A8"/>
    <w:rsid w:val="00326215"/>
    <w:rsid w:val="00336EE7"/>
    <w:rsid w:val="00354F69"/>
    <w:rsid w:val="00355A55"/>
    <w:rsid w:val="00376B54"/>
    <w:rsid w:val="00393D16"/>
    <w:rsid w:val="003A5714"/>
    <w:rsid w:val="003B1106"/>
    <w:rsid w:val="003B31EB"/>
    <w:rsid w:val="003B6789"/>
    <w:rsid w:val="003D0766"/>
    <w:rsid w:val="003D6218"/>
    <w:rsid w:val="003E4632"/>
    <w:rsid w:val="003E4B0C"/>
    <w:rsid w:val="003F1FA4"/>
    <w:rsid w:val="004007DA"/>
    <w:rsid w:val="0040549D"/>
    <w:rsid w:val="004175EC"/>
    <w:rsid w:val="00424C93"/>
    <w:rsid w:val="004310A2"/>
    <w:rsid w:val="00441687"/>
    <w:rsid w:val="00457A83"/>
    <w:rsid w:val="00457B34"/>
    <w:rsid w:val="004607B4"/>
    <w:rsid w:val="00465A8A"/>
    <w:rsid w:val="00470991"/>
    <w:rsid w:val="00482225"/>
    <w:rsid w:val="00485CDE"/>
    <w:rsid w:val="004936F1"/>
    <w:rsid w:val="004957C4"/>
    <w:rsid w:val="004A6DBA"/>
    <w:rsid w:val="004B0C71"/>
    <w:rsid w:val="004B253C"/>
    <w:rsid w:val="004B516B"/>
    <w:rsid w:val="004D7797"/>
    <w:rsid w:val="004F16DA"/>
    <w:rsid w:val="00503182"/>
    <w:rsid w:val="005265E9"/>
    <w:rsid w:val="00545D7B"/>
    <w:rsid w:val="005554C2"/>
    <w:rsid w:val="00584D25"/>
    <w:rsid w:val="00596A3F"/>
    <w:rsid w:val="005A4808"/>
    <w:rsid w:val="005B4C62"/>
    <w:rsid w:val="0061021A"/>
    <w:rsid w:val="0061288C"/>
    <w:rsid w:val="00631DA3"/>
    <w:rsid w:val="00635A67"/>
    <w:rsid w:val="006409E6"/>
    <w:rsid w:val="006451CB"/>
    <w:rsid w:val="0066267F"/>
    <w:rsid w:val="00665C82"/>
    <w:rsid w:val="00675D2A"/>
    <w:rsid w:val="006A4660"/>
    <w:rsid w:val="006B01B4"/>
    <w:rsid w:val="006B1114"/>
    <w:rsid w:val="006B1A8E"/>
    <w:rsid w:val="006B68C8"/>
    <w:rsid w:val="00703249"/>
    <w:rsid w:val="0070412A"/>
    <w:rsid w:val="0070666A"/>
    <w:rsid w:val="00710DE1"/>
    <w:rsid w:val="0071100C"/>
    <w:rsid w:val="007409A7"/>
    <w:rsid w:val="007436C7"/>
    <w:rsid w:val="00761AD7"/>
    <w:rsid w:val="00782061"/>
    <w:rsid w:val="00795CE2"/>
    <w:rsid w:val="0079669F"/>
    <w:rsid w:val="007B63C2"/>
    <w:rsid w:val="007C6E45"/>
    <w:rsid w:val="007D0A05"/>
    <w:rsid w:val="007E3B08"/>
    <w:rsid w:val="007F2338"/>
    <w:rsid w:val="00844429"/>
    <w:rsid w:val="008523C9"/>
    <w:rsid w:val="00857C07"/>
    <w:rsid w:val="00864004"/>
    <w:rsid w:val="00865A6A"/>
    <w:rsid w:val="008660D8"/>
    <w:rsid w:val="00867F89"/>
    <w:rsid w:val="00884716"/>
    <w:rsid w:val="00887523"/>
    <w:rsid w:val="00896B7D"/>
    <w:rsid w:val="008E2F54"/>
    <w:rsid w:val="008F3F70"/>
    <w:rsid w:val="0090378E"/>
    <w:rsid w:val="00905730"/>
    <w:rsid w:val="00917C67"/>
    <w:rsid w:val="00926B67"/>
    <w:rsid w:val="00931339"/>
    <w:rsid w:val="0094219E"/>
    <w:rsid w:val="00965D91"/>
    <w:rsid w:val="00971884"/>
    <w:rsid w:val="009834F1"/>
    <w:rsid w:val="009857DF"/>
    <w:rsid w:val="00990CAA"/>
    <w:rsid w:val="009C497B"/>
    <w:rsid w:val="009E1751"/>
    <w:rsid w:val="009F0881"/>
    <w:rsid w:val="009F3BC0"/>
    <w:rsid w:val="00A070E5"/>
    <w:rsid w:val="00A11F69"/>
    <w:rsid w:val="00A31452"/>
    <w:rsid w:val="00A32C95"/>
    <w:rsid w:val="00A71230"/>
    <w:rsid w:val="00A71F46"/>
    <w:rsid w:val="00A84639"/>
    <w:rsid w:val="00AA04D3"/>
    <w:rsid w:val="00AB67E3"/>
    <w:rsid w:val="00AB6C06"/>
    <w:rsid w:val="00AC7C26"/>
    <w:rsid w:val="00AF000B"/>
    <w:rsid w:val="00AF481E"/>
    <w:rsid w:val="00B10C3C"/>
    <w:rsid w:val="00B17B19"/>
    <w:rsid w:val="00B202D9"/>
    <w:rsid w:val="00B20618"/>
    <w:rsid w:val="00B215CB"/>
    <w:rsid w:val="00B56368"/>
    <w:rsid w:val="00B63508"/>
    <w:rsid w:val="00B65C45"/>
    <w:rsid w:val="00B67963"/>
    <w:rsid w:val="00B75381"/>
    <w:rsid w:val="00B77E1D"/>
    <w:rsid w:val="00BA559D"/>
    <w:rsid w:val="00BC1299"/>
    <w:rsid w:val="00BD6866"/>
    <w:rsid w:val="00BE4231"/>
    <w:rsid w:val="00C02B86"/>
    <w:rsid w:val="00C0778A"/>
    <w:rsid w:val="00C10467"/>
    <w:rsid w:val="00C369F4"/>
    <w:rsid w:val="00C41D23"/>
    <w:rsid w:val="00C4526E"/>
    <w:rsid w:val="00C643DB"/>
    <w:rsid w:val="00C678C9"/>
    <w:rsid w:val="00C731B6"/>
    <w:rsid w:val="00C9378E"/>
    <w:rsid w:val="00C943CA"/>
    <w:rsid w:val="00CA3657"/>
    <w:rsid w:val="00CB3EE1"/>
    <w:rsid w:val="00CB60B8"/>
    <w:rsid w:val="00CD01CE"/>
    <w:rsid w:val="00CD66CB"/>
    <w:rsid w:val="00CF04D8"/>
    <w:rsid w:val="00CF3B88"/>
    <w:rsid w:val="00D0308A"/>
    <w:rsid w:val="00D06A6F"/>
    <w:rsid w:val="00D14747"/>
    <w:rsid w:val="00D16CD5"/>
    <w:rsid w:val="00D53521"/>
    <w:rsid w:val="00D54753"/>
    <w:rsid w:val="00D551EE"/>
    <w:rsid w:val="00D56D3D"/>
    <w:rsid w:val="00D5732A"/>
    <w:rsid w:val="00D5768D"/>
    <w:rsid w:val="00D644F1"/>
    <w:rsid w:val="00D675C7"/>
    <w:rsid w:val="00D81F58"/>
    <w:rsid w:val="00D9153D"/>
    <w:rsid w:val="00DA1F0D"/>
    <w:rsid w:val="00DA5E0E"/>
    <w:rsid w:val="00DB0414"/>
    <w:rsid w:val="00DB26B6"/>
    <w:rsid w:val="00DF419A"/>
    <w:rsid w:val="00DF592B"/>
    <w:rsid w:val="00E04D23"/>
    <w:rsid w:val="00E10475"/>
    <w:rsid w:val="00E51F2F"/>
    <w:rsid w:val="00E53C67"/>
    <w:rsid w:val="00E80F60"/>
    <w:rsid w:val="00E82413"/>
    <w:rsid w:val="00E94B07"/>
    <w:rsid w:val="00EA5205"/>
    <w:rsid w:val="00EA56D2"/>
    <w:rsid w:val="00EC2793"/>
    <w:rsid w:val="00EC48D9"/>
    <w:rsid w:val="00ED3585"/>
    <w:rsid w:val="00EF6D06"/>
    <w:rsid w:val="00F342AF"/>
    <w:rsid w:val="00F42D22"/>
    <w:rsid w:val="00F51B31"/>
    <w:rsid w:val="00F539FB"/>
    <w:rsid w:val="00F575FB"/>
    <w:rsid w:val="00F722A9"/>
    <w:rsid w:val="00F7363A"/>
    <w:rsid w:val="00F834CD"/>
    <w:rsid w:val="00F92D96"/>
    <w:rsid w:val="00F93261"/>
    <w:rsid w:val="00F94FB0"/>
    <w:rsid w:val="00F97DC7"/>
    <w:rsid w:val="00FA1374"/>
    <w:rsid w:val="00FC135A"/>
    <w:rsid w:val="00FD6531"/>
    <w:rsid w:val="00FD7402"/>
    <w:rsid w:val="00FE110E"/>
    <w:rsid w:val="00FE7D63"/>
  </w:rsids>
  <m:mathPr>
    <m:mathFont m:val="Cambria Math"/>
    <m:brkBin m:val="before"/>
    <m:brkBinSub m:val="--"/>
    <m:smallFrac m:val="off"/>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1"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locked="0" w:uiPriority="99"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iPriority="99"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127005"/>
    <w:pPr>
      <w:spacing w:after="200" w:line="276"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5B4C62"/>
    <w:pPr>
      <w:tabs>
        <w:tab w:val="right" w:pos="9632"/>
      </w:tabs>
    </w:pPr>
    <w:rPr>
      <w:rFonts w:ascii="Helvetica" w:eastAsia="ヒラギノ角ゴ Pro W3" w:hAnsi="Helvetica"/>
      <w:color w:val="000000"/>
    </w:rPr>
  </w:style>
  <w:style w:type="paragraph" w:customStyle="1" w:styleId="FacultyHeader">
    <w:name w:val="Faculty Header"/>
    <w:next w:val="Body"/>
    <w:rsid w:val="005B4C62"/>
    <w:rPr>
      <w:rFonts w:ascii="Arial Narrow" w:eastAsia="ヒラギノ角ゴ Pro W3" w:hAnsi="Arial Narrow"/>
      <w:color w:val="000000"/>
      <w:sz w:val="24"/>
    </w:rPr>
  </w:style>
  <w:style w:type="paragraph" w:customStyle="1" w:styleId="Body">
    <w:name w:val="Body"/>
    <w:rsid w:val="005B4C62"/>
    <w:pPr>
      <w:spacing w:before="160"/>
      <w:jc w:val="both"/>
    </w:pPr>
    <w:rPr>
      <w:rFonts w:ascii="Arial Narrow" w:eastAsia="ヒラギノ角ゴ Pro W3" w:hAnsi="Arial Narrow"/>
      <w:color w:val="000000"/>
      <w:sz w:val="28"/>
    </w:rPr>
  </w:style>
  <w:style w:type="paragraph" w:customStyle="1" w:styleId="Title1">
    <w:name w:val="Title1"/>
    <w:next w:val="Body"/>
    <w:rsid w:val="005B4C62"/>
    <w:pPr>
      <w:keepNext/>
      <w:spacing w:before="200" w:after="200"/>
    </w:pPr>
    <w:rPr>
      <w:rFonts w:ascii="Arial Narrow" w:eastAsia="ヒラギノ角ゴ Pro W3" w:hAnsi="Arial Narrow"/>
      <w:b/>
      <w:color w:val="000000"/>
      <w:sz w:val="48"/>
    </w:rPr>
  </w:style>
  <w:style w:type="paragraph" w:customStyle="1" w:styleId="SubTitle">
    <w:name w:val="Sub Title"/>
    <w:next w:val="Body"/>
    <w:rsid w:val="005B4C62"/>
    <w:pPr>
      <w:keepNext/>
      <w:spacing w:after="200"/>
    </w:pPr>
    <w:rPr>
      <w:rFonts w:ascii="Arial Narrow" w:eastAsia="ヒラギノ角ゴ Pro W3" w:hAnsi="Arial Narrow"/>
      <w:color w:val="000000"/>
      <w:sz w:val="40"/>
    </w:rPr>
  </w:style>
  <w:style w:type="paragraph" w:customStyle="1" w:styleId="Heading">
    <w:name w:val="Heading"/>
    <w:next w:val="Body"/>
    <w:rsid w:val="005B4C62"/>
    <w:pPr>
      <w:keepNext/>
      <w:spacing w:before="200" w:after="40"/>
    </w:pPr>
    <w:rPr>
      <w:rFonts w:ascii="Arial Narrow" w:eastAsia="ヒラギノ角ゴ Pro W3" w:hAnsi="Arial Narrow"/>
      <w:b/>
      <w:color w:val="000000"/>
      <w:sz w:val="28"/>
    </w:rPr>
  </w:style>
  <w:style w:type="paragraph" w:customStyle="1" w:styleId="BodyNumbered">
    <w:name w:val="Body Numbered"/>
    <w:rsid w:val="005B4C62"/>
    <w:pPr>
      <w:spacing w:before="160"/>
    </w:pPr>
    <w:rPr>
      <w:rFonts w:ascii="Arial Narrow" w:eastAsia="ヒラギノ角ゴ Pro W3" w:hAnsi="Arial Narrow"/>
      <w:color w:val="000000"/>
      <w:sz w:val="28"/>
    </w:rPr>
  </w:style>
  <w:style w:type="paragraph" w:customStyle="1" w:styleId="SourceCode">
    <w:name w:val="Source Code"/>
    <w:rsid w:val="005B4C62"/>
    <w:pPr>
      <w:keepLines/>
      <w:shd w:val="clear" w:color="auto" w:fill="F3F3F3"/>
      <w:suppressAutoHyphens/>
    </w:pPr>
    <w:rPr>
      <w:rFonts w:ascii="Anonymous" w:eastAsia="ヒラギノ角ゴ Pro W3" w:hAnsi="Anonymous"/>
      <w:color w:val="000000"/>
      <w:position w:val="-2"/>
      <w:sz w:val="22"/>
    </w:rPr>
  </w:style>
  <w:style w:type="paragraph" w:customStyle="1" w:styleId="Caption1">
    <w:name w:val="Caption1"/>
    <w:next w:val="Body"/>
    <w:rsid w:val="005B4C62"/>
    <w:rPr>
      <w:rFonts w:ascii="Helvetica" w:eastAsia="ヒラギノ角ゴ Pro W3" w:hAnsi="Helvetica"/>
      <w:i/>
      <w:color w:val="000000"/>
      <w:sz w:val="22"/>
    </w:rPr>
  </w:style>
  <w:style w:type="paragraph" w:customStyle="1" w:styleId="FootnoteText1">
    <w:name w:val="Footnote Text1"/>
    <w:rsid w:val="005B4C62"/>
    <w:rPr>
      <w:rFonts w:ascii="Helvetica" w:eastAsia="ヒラギノ角ゴ Pro W3" w:hAnsi="Helvetica"/>
      <w:color w:val="000000"/>
    </w:rPr>
  </w:style>
  <w:style w:type="paragraph" w:customStyle="1" w:styleId="BodyBullet">
    <w:name w:val="Body Bullet"/>
    <w:rsid w:val="005B4C62"/>
    <w:pPr>
      <w:spacing w:before="160"/>
      <w:jc w:val="both"/>
    </w:pPr>
    <w:rPr>
      <w:rFonts w:ascii="Arial Narrow" w:eastAsia="ヒラギノ角ゴ Pro W3" w:hAnsi="Arial Narrow"/>
      <w:color w:val="000000"/>
      <w:sz w:val="28"/>
    </w:rPr>
  </w:style>
  <w:style w:type="paragraph" w:customStyle="1" w:styleId="Sub-heading">
    <w:name w:val="Sub-heading"/>
    <w:next w:val="Body"/>
    <w:rsid w:val="005B4C62"/>
    <w:pPr>
      <w:keepNext/>
      <w:spacing w:after="100"/>
    </w:pPr>
    <w:rPr>
      <w:rFonts w:ascii="Arial Narrow" w:eastAsia="ヒラギノ角ゴ Pro W3" w:hAnsi="Arial Narrow"/>
      <w:b/>
      <w:i/>
      <w:color w:val="000000"/>
      <w:sz w:val="28"/>
    </w:rPr>
  </w:style>
  <w:style w:type="paragraph" w:styleId="Header">
    <w:name w:val="header"/>
    <w:basedOn w:val="Normal"/>
    <w:link w:val="HeaderChar"/>
    <w:locked/>
    <w:rsid w:val="00DA5E0E"/>
    <w:pPr>
      <w:tabs>
        <w:tab w:val="center" w:pos="4513"/>
        <w:tab w:val="right" w:pos="9026"/>
      </w:tabs>
    </w:pPr>
  </w:style>
  <w:style w:type="character" w:customStyle="1" w:styleId="HeaderChar">
    <w:name w:val="Header Char"/>
    <w:basedOn w:val="DefaultParagraphFont"/>
    <w:link w:val="Header"/>
    <w:rsid w:val="00DA5E0E"/>
    <w:rPr>
      <w:sz w:val="24"/>
      <w:szCs w:val="24"/>
      <w:lang w:val="en-US" w:eastAsia="en-US"/>
    </w:rPr>
  </w:style>
  <w:style w:type="paragraph" w:styleId="Footer">
    <w:name w:val="footer"/>
    <w:basedOn w:val="Normal"/>
    <w:link w:val="FooterChar"/>
    <w:locked/>
    <w:rsid w:val="00DA5E0E"/>
    <w:pPr>
      <w:tabs>
        <w:tab w:val="center" w:pos="4513"/>
        <w:tab w:val="right" w:pos="9026"/>
      </w:tabs>
    </w:pPr>
  </w:style>
  <w:style w:type="character" w:customStyle="1" w:styleId="FooterChar">
    <w:name w:val="Footer Char"/>
    <w:basedOn w:val="DefaultParagraphFont"/>
    <w:link w:val="Footer"/>
    <w:rsid w:val="00DA5E0E"/>
    <w:rPr>
      <w:sz w:val="24"/>
      <w:szCs w:val="24"/>
      <w:lang w:val="en-US" w:eastAsia="en-US"/>
    </w:rPr>
  </w:style>
  <w:style w:type="paragraph" w:styleId="FootnoteText">
    <w:name w:val="footnote text"/>
    <w:basedOn w:val="Normal"/>
    <w:link w:val="FootnoteTextChar"/>
    <w:locked/>
    <w:rsid w:val="00336EE7"/>
    <w:rPr>
      <w:sz w:val="20"/>
      <w:szCs w:val="20"/>
    </w:rPr>
  </w:style>
  <w:style w:type="character" w:customStyle="1" w:styleId="FootnoteTextChar">
    <w:name w:val="Footnote Text Char"/>
    <w:basedOn w:val="DefaultParagraphFont"/>
    <w:link w:val="FootnoteText"/>
    <w:rsid w:val="00336EE7"/>
    <w:rPr>
      <w:lang w:val="en-US" w:eastAsia="en-US"/>
    </w:rPr>
  </w:style>
  <w:style w:type="character" w:styleId="FootnoteReference">
    <w:name w:val="footnote reference"/>
    <w:basedOn w:val="DefaultParagraphFont"/>
    <w:locked/>
    <w:rsid w:val="00336EE7"/>
    <w:rPr>
      <w:vertAlign w:val="superscript"/>
    </w:rPr>
  </w:style>
  <w:style w:type="paragraph" w:styleId="ListParagraph">
    <w:name w:val="List Paragraph"/>
    <w:basedOn w:val="Normal"/>
    <w:uiPriority w:val="34"/>
    <w:qFormat/>
    <w:rsid w:val="00127005"/>
    <w:pPr>
      <w:ind w:left="720"/>
      <w:contextualSpacing/>
    </w:pPr>
  </w:style>
  <w:style w:type="character" w:styleId="Hyperlink">
    <w:name w:val="Hyperlink"/>
    <w:basedOn w:val="DefaultParagraphFont"/>
    <w:locked/>
    <w:rsid w:val="00C943CA"/>
    <w:rPr>
      <w:color w:val="0000FF" w:themeColor="hyperlink"/>
      <w:u w:val="single"/>
    </w:rPr>
  </w:style>
  <w:style w:type="paragraph" w:styleId="BalloonText">
    <w:name w:val="Balloon Text"/>
    <w:basedOn w:val="Normal"/>
    <w:link w:val="BalloonTextChar"/>
    <w:locked/>
    <w:rsid w:val="00D16C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16CD5"/>
    <w:rPr>
      <w:rFonts w:ascii="Tahoma" w:eastAsiaTheme="minorHAnsi" w:hAnsi="Tahoma" w:cs="Tahoma"/>
      <w:sz w:val="16"/>
      <w:szCs w:val="16"/>
      <w:lang w:eastAsia="en-US"/>
    </w:rPr>
  </w:style>
  <w:style w:type="table" w:styleId="TableGrid">
    <w:name w:val="Table Grid"/>
    <w:basedOn w:val="TableNormal"/>
    <w:locked/>
    <w:rsid w:val="008F3F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glabre\Documents\Enterprise.NET\2011\Templates\HIT3099_Spik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D8486E-F214-49BA-8206-668CB7122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HIT3099_Spike_Template.dotx</Template>
  <TotalTime>1</TotalTime>
  <Pages>3</Pages>
  <Words>884</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Pacific Brands</Company>
  <LinksUpToDate>false</LinksUpToDate>
  <CharactersWithSpaces>5912</CharactersWithSpaces>
  <SharedDoc>false</SharedDoc>
  <HLinks>
    <vt:vector size="84" baseType="variant">
      <vt:variant>
        <vt:i4>3211303</vt:i4>
      </vt:variant>
      <vt:variant>
        <vt:i4>42</vt:i4>
      </vt:variant>
      <vt:variant>
        <vt:i4>0</vt:i4>
      </vt:variant>
      <vt:variant>
        <vt:i4>5</vt:i4>
      </vt:variant>
      <vt:variant>
        <vt:lpwstr>http://www.ubuntu.com/</vt:lpwstr>
      </vt:variant>
      <vt:variant>
        <vt:lpwstr/>
      </vt:variant>
      <vt:variant>
        <vt:i4>2752574</vt:i4>
      </vt:variant>
      <vt:variant>
        <vt:i4>39</vt:i4>
      </vt:variant>
      <vt:variant>
        <vt:i4>0</vt:i4>
      </vt:variant>
      <vt:variant>
        <vt:i4>5</vt:i4>
      </vt:variant>
      <vt:variant>
        <vt:lpwstr>http://www.virtualbox.org/</vt:lpwstr>
      </vt:variant>
      <vt:variant>
        <vt:lpwstr/>
      </vt:variant>
      <vt:variant>
        <vt:i4>4849664</vt:i4>
      </vt:variant>
      <vt:variant>
        <vt:i4>36</vt:i4>
      </vt:variant>
      <vt:variant>
        <vt:i4>0</vt:i4>
      </vt:variant>
      <vt:variant>
        <vt:i4>5</vt:i4>
      </vt:variant>
      <vt:variant>
        <vt:lpwstr>http://swinbrain.ict.swin.edu.au/</vt:lpwstr>
      </vt:variant>
      <vt:variant>
        <vt:lpwstr/>
      </vt:variant>
      <vt:variant>
        <vt:i4>3080247</vt:i4>
      </vt:variant>
      <vt:variant>
        <vt:i4>33</vt:i4>
      </vt:variant>
      <vt:variant>
        <vt:i4>0</vt:i4>
      </vt:variant>
      <vt:variant>
        <vt:i4>5</vt:i4>
      </vt:variant>
      <vt:variant>
        <vt:lpwstr>http://swinbrain.ict.swin.edu.au/wiki/Report_Writing:_Do's_and_Don'ts</vt:lpwstr>
      </vt:variant>
      <vt:variant>
        <vt:lpwstr/>
      </vt:variant>
      <vt:variant>
        <vt:i4>1048681</vt:i4>
      </vt:variant>
      <vt:variant>
        <vt:i4>30</vt:i4>
      </vt:variant>
      <vt:variant>
        <vt:i4>0</vt:i4>
      </vt:variant>
      <vt:variant>
        <vt:i4>5</vt:i4>
      </vt:variant>
      <vt:variant>
        <vt:lpwstr>http://en.wikipedia.org/wiki/Concept_mapping</vt:lpwstr>
      </vt:variant>
      <vt:variant>
        <vt:lpwstr/>
      </vt:variant>
      <vt:variant>
        <vt:i4>8323173</vt:i4>
      </vt:variant>
      <vt:variant>
        <vt:i4>27</vt:i4>
      </vt:variant>
      <vt:variant>
        <vt:i4>0</vt:i4>
      </vt:variant>
      <vt:variant>
        <vt:i4>5</vt:i4>
      </vt:variant>
      <vt:variant>
        <vt:lpwstr>http://deimos3.apple.com/WebObjects/Core.woa/Browse/swin.edu.au.3430029949.03430029954</vt:lpwstr>
      </vt:variant>
      <vt:variant>
        <vt:lpwstr/>
      </vt:variant>
      <vt:variant>
        <vt:i4>7340068</vt:i4>
      </vt:variant>
      <vt:variant>
        <vt:i4>24</vt:i4>
      </vt:variant>
      <vt:variant>
        <vt:i4>0</vt:i4>
      </vt:variant>
      <vt:variant>
        <vt:i4>5</vt:i4>
      </vt:variant>
      <vt:variant>
        <vt:lpwstr>http://deimos3.apple.com/WebObjects/Core.woa/Browse/swin.edu.au.2035359997.02035359999.3429381963?i=1140875508</vt:lpwstr>
      </vt:variant>
      <vt:variant>
        <vt:lpwstr/>
      </vt:variant>
      <vt:variant>
        <vt:i4>3866734</vt:i4>
      </vt:variant>
      <vt:variant>
        <vt:i4>21</vt:i4>
      </vt:variant>
      <vt:variant>
        <vt:i4>0</vt:i4>
      </vt:variant>
      <vt:variant>
        <vt:i4>5</vt:i4>
      </vt:variant>
      <vt:variant>
        <vt:lpwstr>http://www.freepascal.org/docs-html/rtl/crt/delay.html</vt:lpwstr>
      </vt:variant>
      <vt:variant>
        <vt:lpwstr/>
      </vt:variant>
      <vt:variant>
        <vt:i4>6357042</vt:i4>
      </vt:variant>
      <vt:variant>
        <vt:i4>18</vt:i4>
      </vt:variant>
      <vt:variant>
        <vt:i4>0</vt:i4>
      </vt:variant>
      <vt:variant>
        <vt:i4>5</vt:i4>
      </vt:variant>
      <vt:variant>
        <vt:lpwstr>http://www.freepascal.org/docs-html/rtl/crt/clrscr.html</vt:lpwstr>
      </vt:variant>
      <vt:variant>
        <vt:lpwstr/>
      </vt:variant>
      <vt:variant>
        <vt:i4>7602219</vt:i4>
      </vt:variant>
      <vt:variant>
        <vt:i4>15</vt:i4>
      </vt:variant>
      <vt:variant>
        <vt:i4>0</vt:i4>
      </vt:variant>
      <vt:variant>
        <vt:i4>5</vt:i4>
      </vt:variant>
      <vt:variant>
        <vt:lpwstr>http://www.freepascal.org/docs-html/rtl/crt/textbackground.html</vt:lpwstr>
      </vt:variant>
      <vt:variant>
        <vt:lpwstr/>
      </vt:variant>
      <vt:variant>
        <vt:i4>1638495</vt:i4>
      </vt:variant>
      <vt:variant>
        <vt:i4>12</vt:i4>
      </vt:variant>
      <vt:variant>
        <vt:i4>0</vt:i4>
      </vt:variant>
      <vt:variant>
        <vt:i4>5</vt:i4>
      </vt:variant>
      <vt:variant>
        <vt:lpwstr>http://www.freepascal.org/docs-html/rtl/crt/index-5.html</vt:lpwstr>
      </vt:variant>
      <vt:variant>
        <vt:lpwstr/>
      </vt:variant>
      <vt:variant>
        <vt:i4>7340068</vt:i4>
      </vt:variant>
      <vt:variant>
        <vt:i4>6</vt:i4>
      </vt:variant>
      <vt:variant>
        <vt:i4>0</vt:i4>
      </vt:variant>
      <vt:variant>
        <vt:i4>5</vt:i4>
      </vt:variant>
      <vt:variant>
        <vt:lpwstr>http://deimos3.apple.com/WebObjects/Core.woa/Browse/swin.edu.au.2035359997.02035359999.3429381963?i=1140875508</vt:lpwstr>
      </vt:variant>
      <vt:variant>
        <vt:lpwstr/>
      </vt:variant>
      <vt:variant>
        <vt:i4>7798819</vt:i4>
      </vt:variant>
      <vt:variant>
        <vt:i4>3</vt:i4>
      </vt:variant>
      <vt:variant>
        <vt:i4>0</vt:i4>
      </vt:variant>
      <vt:variant>
        <vt:i4>5</vt:i4>
      </vt:variant>
      <vt:variant>
        <vt:lpwstr>http://deimos3.apple.com/WebObjects/Core.woa/Browse/swin.edu.au.2035359997.02035359999.3429381953?i=1807913948</vt:lpwstr>
      </vt:variant>
      <vt:variant>
        <vt:lpwstr/>
      </vt:variant>
      <vt:variant>
        <vt:i4>8323173</vt:i4>
      </vt:variant>
      <vt:variant>
        <vt:i4>0</vt:i4>
      </vt:variant>
      <vt:variant>
        <vt:i4>0</vt:i4>
      </vt:variant>
      <vt:variant>
        <vt:i4>5</vt:i4>
      </vt:variant>
      <vt:variant>
        <vt:lpwstr>http://deimos3.apple.com/WebObjects/Core.woa/Browse/swin.edu.au.3430029949.03430029954</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Dennis Siaril</cp:lastModifiedBy>
  <cp:revision>2</cp:revision>
  <cp:lastPrinted>2011-03-09T13:11:00Z</cp:lastPrinted>
  <dcterms:created xsi:type="dcterms:W3CDTF">2019-04-23T06:00:00Z</dcterms:created>
  <dcterms:modified xsi:type="dcterms:W3CDTF">2019-04-23T06:00:00Z</dcterms:modified>
</cp:coreProperties>
</file>